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4297C24" w14:textId="77777777" w:rsidR="000A4294" w:rsidRDefault="00D32D3F">
      <w:pPr>
        <w:spacing w:before="72"/>
        <w:ind w:left="2080" w:right="2127"/>
        <w:jc w:val="center"/>
        <w:rPr>
          <w:rFonts w:ascii="Arial" w:eastAsia="Arial" w:hAnsi="Arial" w:cs="Arial"/>
          <w:sz w:val="31"/>
          <w:szCs w:val="31"/>
        </w:rPr>
      </w:pPr>
      <w:r>
        <w:pict w14:anchorId="51F66FD8">
          <v:group id="_x0000_s1026" style="position:absolute;left:0;text-align:left;margin-left:45.45pt;margin-top:216.05pt;width:522.8pt;height:179.35pt;z-index:-251658240;mso-position-horizontal-relative:page;mso-position-vertical-relative:page" coordorigin="909,4322" coordsize="10456,3588">
            <v:polyline id="_x0000_s1030" style="position:absolute" points="1840,8664,12275,8664" coordorigin="920,4332" coordsize="10435,0" filled="f" strokeweight=".58pt">
              <v:path arrowok="t"/>
            </v:polyline>
            <v:polyline id="_x0000_s1029" style="position:absolute" points="1840,15798,12275,15798" coordorigin="920,7899" coordsize="10435,0" filled="f" strokeweight=".58pt">
              <v:path arrowok="t"/>
            </v:polyline>
            <v:polyline id="_x0000_s1028" style="position:absolute" points="1830,8656,1830,12232" coordorigin="915,4328" coordsize="0,3576" filled="f" strokeweight=".58pt">
              <v:path arrowok="t"/>
            </v:polyline>
            <v:polyline id="_x0000_s1027" style="position:absolute" points="22720,8656,22720,12232" coordorigin="11360,4328" coordsize="0,3576" filled="f" strokeweight=".58pt">
              <v:path arrowok="t"/>
            </v:polyline>
            <w10:wrap anchorx="page" anchory="page"/>
          </v:group>
        </w:pict>
      </w:r>
      <w:r>
        <w:rPr>
          <w:rFonts w:ascii="Arial" w:eastAsia="Arial" w:hAnsi="Arial" w:cs="Arial"/>
          <w:b/>
          <w:spacing w:val="2"/>
          <w:sz w:val="31"/>
          <w:szCs w:val="31"/>
        </w:rPr>
        <w:t>Educa</w:t>
      </w:r>
      <w:r>
        <w:rPr>
          <w:rFonts w:ascii="Arial" w:eastAsia="Arial" w:hAnsi="Arial" w:cs="Arial"/>
          <w:b/>
          <w:spacing w:val="1"/>
          <w:sz w:val="31"/>
          <w:szCs w:val="31"/>
        </w:rPr>
        <w:t>ti</w:t>
      </w:r>
      <w:r>
        <w:rPr>
          <w:rFonts w:ascii="Arial" w:eastAsia="Arial" w:hAnsi="Arial" w:cs="Arial"/>
          <w:b/>
          <w:spacing w:val="2"/>
          <w:sz w:val="31"/>
          <w:szCs w:val="31"/>
        </w:rPr>
        <w:t>ona</w:t>
      </w:r>
      <w:r>
        <w:rPr>
          <w:rFonts w:ascii="Arial" w:eastAsia="Arial" w:hAnsi="Arial" w:cs="Arial"/>
          <w:b/>
          <w:sz w:val="31"/>
          <w:szCs w:val="31"/>
        </w:rPr>
        <w:t>l</w:t>
      </w:r>
      <w:r>
        <w:rPr>
          <w:rFonts w:ascii="Arial" w:eastAsia="Arial" w:hAnsi="Arial" w:cs="Arial"/>
          <w:b/>
          <w:spacing w:val="39"/>
          <w:sz w:val="31"/>
          <w:szCs w:val="31"/>
        </w:rPr>
        <w:t xml:space="preserve"> </w:t>
      </w:r>
      <w:r>
        <w:rPr>
          <w:rFonts w:ascii="Arial" w:eastAsia="Arial" w:hAnsi="Arial" w:cs="Arial"/>
          <w:b/>
          <w:spacing w:val="2"/>
          <w:sz w:val="31"/>
          <w:szCs w:val="31"/>
        </w:rPr>
        <w:t>Engage</w:t>
      </w:r>
      <w:r>
        <w:rPr>
          <w:rFonts w:ascii="Arial" w:eastAsia="Arial" w:hAnsi="Arial" w:cs="Arial"/>
          <w:b/>
          <w:spacing w:val="3"/>
          <w:sz w:val="31"/>
          <w:szCs w:val="31"/>
        </w:rPr>
        <w:t>m</w:t>
      </w:r>
      <w:r>
        <w:rPr>
          <w:rFonts w:ascii="Arial" w:eastAsia="Arial" w:hAnsi="Arial" w:cs="Arial"/>
          <w:b/>
          <w:spacing w:val="2"/>
          <w:sz w:val="31"/>
          <w:szCs w:val="31"/>
        </w:rPr>
        <w:t>en</w:t>
      </w:r>
      <w:r>
        <w:rPr>
          <w:rFonts w:ascii="Arial" w:eastAsia="Arial" w:hAnsi="Arial" w:cs="Arial"/>
          <w:b/>
          <w:sz w:val="31"/>
          <w:szCs w:val="31"/>
        </w:rPr>
        <w:t>t</w:t>
      </w:r>
      <w:r>
        <w:rPr>
          <w:rFonts w:ascii="Arial" w:eastAsia="Arial" w:hAnsi="Arial" w:cs="Arial"/>
          <w:b/>
          <w:spacing w:val="41"/>
          <w:sz w:val="31"/>
          <w:szCs w:val="31"/>
        </w:rPr>
        <w:t xml:space="preserve"> </w:t>
      </w:r>
      <w:r>
        <w:rPr>
          <w:rFonts w:ascii="Arial" w:eastAsia="Arial" w:hAnsi="Arial" w:cs="Arial"/>
          <w:b/>
          <w:spacing w:val="2"/>
          <w:sz w:val="31"/>
          <w:szCs w:val="31"/>
        </w:rPr>
        <w:t>Ac</w:t>
      </w:r>
      <w:r>
        <w:rPr>
          <w:rFonts w:ascii="Arial" w:eastAsia="Arial" w:hAnsi="Arial" w:cs="Arial"/>
          <w:b/>
          <w:spacing w:val="1"/>
          <w:sz w:val="31"/>
          <w:szCs w:val="31"/>
        </w:rPr>
        <w:t>ti</w:t>
      </w:r>
      <w:r>
        <w:rPr>
          <w:rFonts w:ascii="Arial" w:eastAsia="Arial" w:hAnsi="Arial" w:cs="Arial"/>
          <w:b/>
          <w:spacing w:val="2"/>
          <w:sz w:val="31"/>
          <w:szCs w:val="31"/>
        </w:rPr>
        <w:t>v</w:t>
      </w:r>
      <w:r>
        <w:rPr>
          <w:rFonts w:ascii="Arial" w:eastAsia="Arial" w:hAnsi="Arial" w:cs="Arial"/>
          <w:b/>
          <w:spacing w:val="1"/>
          <w:sz w:val="31"/>
          <w:szCs w:val="31"/>
        </w:rPr>
        <w:t>it</w:t>
      </w:r>
      <w:r>
        <w:rPr>
          <w:rFonts w:ascii="Arial" w:eastAsia="Arial" w:hAnsi="Arial" w:cs="Arial"/>
          <w:b/>
          <w:sz w:val="31"/>
          <w:szCs w:val="31"/>
        </w:rPr>
        <w:t>y</w:t>
      </w:r>
      <w:r>
        <w:rPr>
          <w:rFonts w:ascii="Arial" w:eastAsia="Arial" w:hAnsi="Arial" w:cs="Arial"/>
          <w:b/>
          <w:spacing w:val="27"/>
          <w:sz w:val="31"/>
          <w:szCs w:val="31"/>
        </w:rPr>
        <w:t xml:space="preserve"> </w:t>
      </w:r>
      <w:r>
        <w:rPr>
          <w:rFonts w:ascii="Arial" w:eastAsia="Arial" w:hAnsi="Arial" w:cs="Arial"/>
          <w:b/>
          <w:spacing w:val="2"/>
          <w:w w:val="102"/>
          <w:sz w:val="31"/>
          <w:szCs w:val="31"/>
        </w:rPr>
        <w:t>Repo</w:t>
      </w:r>
      <w:r>
        <w:rPr>
          <w:rFonts w:ascii="Arial" w:eastAsia="Arial" w:hAnsi="Arial" w:cs="Arial"/>
          <w:b/>
          <w:spacing w:val="1"/>
          <w:w w:val="102"/>
          <w:sz w:val="31"/>
          <w:szCs w:val="31"/>
        </w:rPr>
        <w:t>r</w:t>
      </w:r>
      <w:r>
        <w:rPr>
          <w:rFonts w:ascii="Arial" w:eastAsia="Arial" w:hAnsi="Arial" w:cs="Arial"/>
          <w:b/>
          <w:w w:val="102"/>
          <w:sz w:val="31"/>
          <w:szCs w:val="31"/>
        </w:rPr>
        <w:t>t</w:t>
      </w:r>
    </w:p>
    <w:p w14:paraId="668C4106" w14:textId="77777777" w:rsidR="000A4294" w:rsidRDefault="000A4294">
      <w:pPr>
        <w:spacing w:line="100" w:lineRule="exact"/>
        <w:rPr>
          <w:sz w:val="11"/>
          <w:szCs w:val="11"/>
        </w:rPr>
      </w:pPr>
    </w:p>
    <w:p w14:paraId="2DA77C1E" w14:textId="77777777" w:rsidR="000A4294" w:rsidRDefault="000A4294">
      <w:pPr>
        <w:spacing w:line="200" w:lineRule="exact"/>
      </w:pPr>
    </w:p>
    <w:p w14:paraId="0D5144D2" w14:textId="77777777" w:rsidR="000A4294" w:rsidRDefault="00D32D3F">
      <w:pPr>
        <w:ind w:left="105"/>
        <w:rPr>
          <w:rFonts w:ascii="Calibri" w:eastAsia="Calibri" w:hAnsi="Calibri" w:cs="Calibri"/>
          <w:sz w:val="21"/>
          <w:szCs w:val="21"/>
        </w:rPr>
      </w:pPr>
      <w:r>
        <w:rPr>
          <w:rFonts w:ascii="Calibri" w:eastAsia="Calibri" w:hAnsi="Calibri" w:cs="Calibri"/>
          <w:spacing w:val="2"/>
          <w:w w:val="103"/>
          <w:sz w:val="21"/>
          <w:szCs w:val="21"/>
        </w:rPr>
        <w:t>P</w:t>
      </w:r>
      <w:r>
        <w:rPr>
          <w:rFonts w:ascii="Calibri" w:eastAsia="Calibri" w:hAnsi="Calibri" w:cs="Calibri"/>
          <w:spacing w:val="1"/>
          <w:w w:val="103"/>
          <w:sz w:val="21"/>
          <w:szCs w:val="21"/>
        </w:rPr>
        <w:t>l</w:t>
      </w:r>
      <w:r>
        <w:rPr>
          <w:rFonts w:ascii="Calibri" w:eastAsia="Calibri" w:hAnsi="Calibri" w:cs="Calibri"/>
          <w:spacing w:val="2"/>
          <w:w w:val="102"/>
          <w:sz w:val="21"/>
          <w:szCs w:val="21"/>
        </w:rPr>
        <w:t>ease</w:t>
      </w:r>
      <w:r>
        <w:rPr>
          <w:rFonts w:ascii="Calibri" w:eastAsia="Calibri" w:hAnsi="Calibri" w:cs="Calibri"/>
          <w:spacing w:val="1"/>
          <w:w w:val="102"/>
          <w:sz w:val="21"/>
          <w:szCs w:val="21"/>
        </w:rPr>
        <w:t xml:space="preserve"> </w:t>
      </w:r>
      <w:r>
        <w:rPr>
          <w:rFonts w:ascii="Calibri" w:eastAsia="Calibri" w:hAnsi="Calibri" w:cs="Calibri"/>
          <w:spacing w:val="2"/>
          <w:w w:val="103"/>
          <w:sz w:val="21"/>
          <w:szCs w:val="21"/>
        </w:rPr>
        <w:t>c</w:t>
      </w:r>
      <w:r>
        <w:rPr>
          <w:rFonts w:ascii="Calibri" w:eastAsia="Calibri" w:hAnsi="Calibri" w:cs="Calibri"/>
          <w:spacing w:val="2"/>
          <w:w w:val="102"/>
          <w:sz w:val="21"/>
          <w:szCs w:val="21"/>
        </w:rPr>
        <w:t>o</w:t>
      </w:r>
      <w:r>
        <w:rPr>
          <w:rFonts w:ascii="Calibri" w:eastAsia="Calibri" w:hAnsi="Calibri" w:cs="Calibri"/>
          <w:spacing w:val="3"/>
          <w:w w:val="102"/>
          <w:sz w:val="21"/>
          <w:szCs w:val="21"/>
        </w:rPr>
        <w:t>m</w:t>
      </w:r>
      <w:r>
        <w:rPr>
          <w:rFonts w:ascii="Calibri" w:eastAsia="Calibri" w:hAnsi="Calibri" w:cs="Calibri"/>
          <w:spacing w:val="2"/>
          <w:w w:val="102"/>
          <w:sz w:val="21"/>
          <w:szCs w:val="21"/>
        </w:rPr>
        <w:t>p</w:t>
      </w:r>
      <w:r>
        <w:rPr>
          <w:rFonts w:ascii="Calibri" w:eastAsia="Calibri" w:hAnsi="Calibri" w:cs="Calibri"/>
          <w:spacing w:val="1"/>
          <w:w w:val="103"/>
          <w:sz w:val="21"/>
          <w:szCs w:val="21"/>
        </w:rPr>
        <w:t>l</w:t>
      </w:r>
      <w:r>
        <w:rPr>
          <w:rFonts w:ascii="Calibri" w:eastAsia="Calibri" w:hAnsi="Calibri" w:cs="Calibri"/>
          <w:spacing w:val="2"/>
          <w:w w:val="103"/>
          <w:sz w:val="21"/>
          <w:szCs w:val="21"/>
        </w:rPr>
        <w:t>e</w:t>
      </w:r>
      <w:r>
        <w:rPr>
          <w:rFonts w:ascii="Calibri" w:eastAsia="Calibri" w:hAnsi="Calibri" w:cs="Calibri"/>
          <w:spacing w:val="1"/>
          <w:w w:val="103"/>
          <w:sz w:val="21"/>
          <w:szCs w:val="21"/>
        </w:rPr>
        <w:t>t</w:t>
      </w:r>
      <w:r>
        <w:rPr>
          <w:rFonts w:ascii="Calibri" w:eastAsia="Calibri" w:hAnsi="Calibri" w:cs="Calibri"/>
          <w:spacing w:val="2"/>
          <w:w w:val="102"/>
          <w:sz w:val="21"/>
          <w:szCs w:val="21"/>
        </w:rPr>
        <w:t>e</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and</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sub</w:t>
      </w:r>
      <w:r>
        <w:rPr>
          <w:rFonts w:ascii="Calibri" w:eastAsia="Calibri" w:hAnsi="Calibri" w:cs="Calibri"/>
          <w:spacing w:val="3"/>
          <w:w w:val="102"/>
          <w:sz w:val="21"/>
          <w:szCs w:val="21"/>
        </w:rPr>
        <w:t>m</w:t>
      </w:r>
      <w:r>
        <w:rPr>
          <w:rFonts w:ascii="Calibri" w:eastAsia="Calibri" w:hAnsi="Calibri" w:cs="Calibri"/>
          <w:spacing w:val="1"/>
          <w:w w:val="103"/>
          <w:sz w:val="21"/>
          <w:szCs w:val="21"/>
        </w:rPr>
        <w:t>it</w:t>
      </w:r>
      <w:r>
        <w:rPr>
          <w:rFonts w:ascii="Calibri" w:eastAsia="Calibri" w:hAnsi="Calibri" w:cs="Calibri"/>
          <w:spacing w:val="1"/>
          <w:w w:val="102"/>
          <w:sz w:val="21"/>
          <w:szCs w:val="21"/>
        </w:rPr>
        <w:t xml:space="preserve"> </w:t>
      </w:r>
      <w:r>
        <w:rPr>
          <w:rFonts w:ascii="Calibri" w:eastAsia="Calibri" w:hAnsi="Calibri" w:cs="Calibri"/>
          <w:spacing w:val="1"/>
          <w:w w:val="103"/>
          <w:sz w:val="21"/>
          <w:szCs w:val="21"/>
        </w:rPr>
        <w:t>t</w:t>
      </w:r>
      <w:r>
        <w:rPr>
          <w:rFonts w:ascii="Calibri" w:eastAsia="Calibri" w:hAnsi="Calibri" w:cs="Calibri"/>
          <w:spacing w:val="2"/>
          <w:w w:val="102"/>
          <w:sz w:val="21"/>
          <w:szCs w:val="21"/>
        </w:rPr>
        <w:t>h</w:t>
      </w:r>
      <w:r>
        <w:rPr>
          <w:rFonts w:ascii="Calibri" w:eastAsia="Calibri" w:hAnsi="Calibri" w:cs="Calibri"/>
          <w:spacing w:val="1"/>
          <w:w w:val="103"/>
          <w:sz w:val="21"/>
          <w:szCs w:val="21"/>
        </w:rPr>
        <w:t>i</w:t>
      </w:r>
      <w:r>
        <w:rPr>
          <w:rFonts w:ascii="Calibri" w:eastAsia="Calibri" w:hAnsi="Calibri" w:cs="Calibri"/>
          <w:spacing w:val="2"/>
          <w:w w:val="102"/>
          <w:sz w:val="21"/>
          <w:szCs w:val="21"/>
        </w:rPr>
        <w:t>s</w:t>
      </w:r>
      <w:r>
        <w:rPr>
          <w:rFonts w:ascii="Calibri" w:eastAsia="Calibri" w:hAnsi="Calibri" w:cs="Calibri"/>
          <w:spacing w:val="1"/>
          <w:w w:val="102"/>
          <w:sz w:val="21"/>
          <w:szCs w:val="21"/>
        </w:rPr>
        <w:t xml:space="preserve"> f</w:t>
      </w:r>
      <w:r>
        <w:rPr>
          <w:rFonts w:ascii="Calibri" w:eastAsia="Calibri" w:hAnsi="Calibri" w:cs="Calibri"/>
          <w:spacing w:val="2"/>
          <w:w w:val="102"/>
          <w:sz w:val="21"/>
          <w:szCs w:val="21"/>
        </w:rPr>
        <w:t>o</w:t>
      </w:r>
      <w:r>
        <w:rPr>
          <w:rFonts w:ascii="Calibri" w:eastAsia="Calibri" w:hAnsi="Calibri" w:cs="Calibri"/>
          <w:spacing w:val="1"/>
          <w:w w:val="103"/>
          <w:sz w:val="21"/>
          <w:szCs w:val="21"/>
        </w:rPr>
        <w:t>r</w:t>
      </w:r>
      <w:r>
        <w:rPr>
          <w:rFonts w:ascii="Calibri" w:eastAsia="Calibri" w:hAnsi="Calibri" w:cs="Calibri"/>
          <w:spacing w:val="3"/>
          <w:w w:val="102"/>
          <w:sz w:val="21"/>
          <w:szCs w:val="21"/>
        </w:rPr>
        <w:t>m</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each</w:t>
      </w:r>
      <w:r>
        <w:rPr>
          <w:rFonts w:ascii="Calibri" w:eastAsia="Calibri" w:hAnsi="Calibri" w:cs="Calibri"/>
          <w:spacing w:val="1"/>
          <w:w w:val="102"/>
          <w:sz w:val="21"/>
          <w:szCs w:val="21"/>
        </w:rPr>
        <w:t xml:space="preserve"> </w:t>
      </w:r>
      <w:r>
        <w:rPr>
          <w:rFonts w:ascii="Calibri" w:eastAsia="Calibri" w:hAnsi="Calibri" w:cs="Calibri"/>
          <w:spacing w:val="1"/>
          <w:w w:val="103"/>
          <w:sz w:val="21"/>
          <w:szCs w:val="21"/>
        </w:rPr>
        <w:t>ti</w:t>
      </w:r>
      <w:r>
        <w:rPr>
          <w:rFonts w:ascii="Calibri" w:eastAsia="Calibri" w:hAnsi="Calibri" w:cs="Calibri"/>
          <w:spacing w:val="3"/>
          <w:w w:val="102"/>
          <w:sz w:val="21"/>
          <w:szCs w:val="21"/>
        </w:rPr>
        <w:t>m</w:t>
      </w:r>
      <w:r>
        <w:rPr>
          <w:rFonts w:ascii="Calibri" w:eastAsia="Calibri" w:hAnsi="Calibri" w:cs="Calibri"/>
          <w:spacing w:val="2"/>
          <w:w w:val="102"/>
          <w:sz w:val="21"/>
          <w:szCs w:val="21"/>
        </w:rPr>
        <w:t>e</w:t>
      </w:r>
      <w:r>
        <w:rPr>
          <w:rFonts w:ascii="Calibri" w:eastAsia="Calibri" w:hAnsi="Calibri" w:cs="Calibri"/>
          <w:spacing w:val="1"/>
          <w:w w:val="102"/>
          <w:sz w:val="21"/>
          <w:szCs w:val="21"/>
        </w:rPr>
        <w:t xml:space="preserve"> </w:t>
      </w:r>
      <w:r>
        <w:rPr>
          <w:rFonts w:ascii="Calibri" w:eastAsia="Calibri" w:hAnsi="Calibri" w:cs="Calibri"/>
          <w:spacing w:val="2"/>
          <w:w w:val="103"/>
          <w:sz w:val="21"/>
          <w:szCs w:val="21"/>
        </w:rPr>
        <w:t>y</w:t>
      </w:r>
      <w:r>
        <w:rPr>
          <w:rFonts w:ascii="Calibri" w:eastAsia="Calibri" w:hAnsi="Calibri" w:cs="Calibri"/>
          <w:spacing w:val="2"/>
          <w:w w:val="102"/>
          <w:sz w:val="21"/>
          <w:szCs w:val="21"/>
        </w:rPr>
        <w:t>ou</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hos</w:t>
      </w:r>
      <w:r>
        <w:rPr>
          <w:rFonts w:ascii="Calibri" w:eastAsia="Calibri" w:hAnsi="Calibri" w:cs="Calibri"/>
          <w:spacing w:val="1"/>
          <w:w w:val="103"/>
          <w:sz w:val="21"/>
          <w:szCs w:val="21"/>
        </w:rPr>
        <w:t>t</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an</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edu</w:t>
      </w:r>
      <w:r>
        <w:rPr>
          <w:rFonts w:ascii="Calibri" w:eastAsia="Calibri" w:hAnsi="Calibri" w:cs="Calibri"/>
          <w:spacing w:val="2"/>
          <w:w w:val="103"/>
          <w:sz w:val="21"/>
          <w:szCs w:val="21"/>
        </w:rPr>
        <w:t>c</w:t>
      </w:r>
      <w:r>
        <w:rPr>
          <w:rFonts w:ascii="Calibri" w:eastAsia="Calibri" w:hAnsi="Calibri" w:cs="Calibri"/>
          <w:spacing w:val="2"/>
          <w:w w:val="102"/>
          <w:sz w:val="21"/>
          <w:szCs w:val="21"/>
        </w:rPr>
        <w:t>a</w:t>
      </w:r>
      <w:r>
        <w:rPr>
          <w:rFonts w:ascii="Calibri" w:eastAsia="Calibri" w:hAnsi="Calibri" w:cs="Calibri"/>
          <w:spacing w:val="1"/>
          <w:w w:val="102"/>
          <w:sz w:val="21"/>
          <w:szCs w:val="21"/>
        </w:rPr>
        <w:t>t</w:t>
      </w:r>
      <w:r>
        <w:rPr>
          <w:rFonts w:ascii="Calibri" w:eastAsia="Calibri" w:hAnsi="Calibri" w:cs="Calibri"/>
          <w:spacing w:val="1"/>
          <w:w w:val="103"/>
          <w:sz w:val="21"/>
          <w:szCs w:val="21"/>
        </w:rPr>
        <w:t>i</w:t>
      </w:r>
      <w:r>
        <w:rPr>
          <w:rFonts w:ascii="Calibri" w:eastAsia="Calibri" w:hAnsi="Calibri" w:cs="Calibri"/>
          <w:spacing w:val="2"/>
          <w:w w:val="102"/>
          <w:sz w:val="21"/>
          <w:szCs w:val="21"/>
        </w:rPr>
        <w:t>ona</w:t>
      </w:r>
      <w:r>
        <w:rPr>
          <w:rFonts w:ascii="Calibri" w:eastAsia="Calibri" w:hAnsi="Calibri" w:cs="Calibri"/>
          <w:spacing w:val="1"/>
          <w:w w:val="102"/>
          <w:sz w:val="21"/>
          <w:szCs w:val="21"/>
        </w:rPr>
        <w:t xml:space="preserve">l </w:t>
      </w:r>
      <w:r>
        <w:rPr>
          <w:rFonts w:ascii="Calibri" w:eastAsia="Calibri" w:hAnsi="Calibri" w:cs="Calibri"/>
          <w:spacing w:val="2"/>
          <w:w w:val="102"/>
          <w:sz w:val="21"/>
          <w:szCs w:val="21"/>
        </w:rPr>
        <w:t>en</w:t>
      </w:r>
      <w:r>
        <w:rPr>
          <w:rFonts w:ascii="Calibri" w:eastAsia="Calibri" w:hAnsi="Calibri" w:cs="Calibri"/>
          <w:spacing w:val="2"/>
          <w:w w:val="103"/>
          <w:sz w:val="21"/>
          <w:szCs w:val="21"/>
        </w:rPr>
        <w:t>g</w:t>
      </w:r>
      <w:r>
        <w:rPr>
          <w:rFonts w:ascii="Calibri" w:eastAsia="Calibri" w:hAnsi="Calibri" w:cs="Calibri"/>
          <w:spacing w:val="2"/>
          <w:w w:val="102"/>
          <w:sz w:val="21"/>
          <w:szCs w:val="21"/>
        </w:rPr>
        <w:t>age</w:t>
      </w:r>
      <w:r>
        <w:rPr>
          <w:rFonts w:ascii="Calibri" w:eastAsia="Calibri" w:hAnsi="Calibri" w:cs="Calibri"/>
          <w:spacing w:val="3"/>
          <w:w w:val="102"/>
          <w:sz w:val="21"/>
          <w:szCs w:val="21"/>
        </w:rPr>
        <w:t>m</w:t>
      </w:r>
      <w:r>
        <w:rPr>
          <w:rFonts w:ascii="Calibri" w:eastAsia="Calibri" w:hAnsi="Calibri" w:cs="Calibri"/>
          <w:spacing w:val="2"/>
          <w:w w:val="102"/>
          <w:sz w:val="21"/>
          <w:szCs w:val="21"/>
        </w:rPr>
        <w:t>en</w:t>
      </w:r>
      <w:r>
        <w:rPr>
          <w:rFonts w:ascii="Calibri" w:eastAsia="Calibri" w:hAnsi="Calibri" w:cs="Calibri"/>
          <w:spacing w:val="1"/>
          <w:w w:val="103"/>
          <w:sz w:val="21"/>
          <w:szCs w:val="21"/>
        </w:rPr>
        <w:t>t</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even</w:t>
      </w:r>
      <w:r>
        <w:rPr>
          <w:rFonts w:ascii="Calibri" w:eastAsia="Calibri" w:hAnsi="Calibri" w:cs="Calibri"/>
          <w:spacing w:val="1"/>
          <w:w w:val="103"/>
          <w:sz w:val="21"/>
          <w:szCs w:val="21"/>
        </w:rPr>
        <w:t>t.</w:t>
      </w:r>
      <w:r>
        <w:rPr>
          <w:rFonts w:ascii="Calibri" w:eastAsia="Calibri" w:hAnsi="Calibri" w:cs="Calibri"/>
          <w:w w:val="102"/>
          <w:sz w:val="21"/>
          <w:szCs w:val="21"/>
        </w:rPr>
        <w:t xml:space="preserve"> </w:t>
      </w:r>
    </w:p>
    <w:p w14:paraId="01C9EF6E" w14:textId="77777777" w:rsidR="000A4294" w:rsidRDefault="00D32D3F">
      <w:pPr>
        <w:spacing w:before="12"/>
        <w:ind w:left="105"/>
        <w:rPr>
          <w:rFonts w:ascii="Calibri" w:eastAsia="Calibri" w:hAnsi="Calibri" w:cs="Calibri"/>
          <w:sz w:val="17"/>
          <w:szCs w:val="17"/>
        </w:rPr>
      </w:pPr>
      <w:r>
        <w:rPr>
          <w:rFonts w:ascii="Calibri" w:eastAsia="Calibri" w:hAnsi="Calibri" w:cs="Calibri"/>
          <w:spacing w:val="1"/>
          <w:w w:val="104"/>
          <w:sz w:val="17"/>
          <w:szCs w:val="17"/>
        </w:rPr>
        <w:t xml:space="preserve">(Return </w:t>
      </w:r>
      <w:r>
        <w:rPr>
          <w:rFonts w:ascii="Calibri" w:eastAsia="Calibri" w:hAnsi="Calibri" w:cs="Calibri"/>
          <w:spacing w:val="2"/>
          <w:w w:val="104"/>
          <w:sz w:val="17"/>
          <w:szCs w:val="17"/>
        </w:rPr>
        <w:t>w</w:t>
      </w:r>
      <w:r>
        <w:rPr>
          <w:rFonts w:ascii="Calibri" w:eastAsia="Calibri" w:hAnsi="Calibri" w:cs="Calibri"/>
          <w:w w:val="104"/>
          <w:sz w:val="17"/>
          <w:szCs w:val="17"/>
        </w:rPr>
        <w:t>i</w:t>
      </w:r>
      <w:r>
        <w:rPr>
          <w:rFonts w:ascii="Calibri" w:eastAsia="Calibri" w:hAnsi="Calibri" w:cs="Calibri"/>
          <w:spacing w:val="1"/>
          <w:w w:val="104"/>
          <w:sz w:val="17"/>
          <w:szCs w:val="17"/>
        </w:rPr>
        <w:t>th</w:t>
      </w:r>
      <w:r>
        <w:rPr>
          <w:rFonts w:ascii="Calibri" w:eastAsia="Calibri" w:hAnsi="Calibri" w:cs="Calibri"/>
          <w:w w:val="104"/>
          <w:sz w:val="17"/>
          <w:szCs w:val="17"/>
        </w:rPr>
        <w:t>i</w:t>
      </w:r>
      <w:r>
        <w:rPr>
          <w:rFonts w:ascii="Calibri" w:eastAsia="Calibri" w:hAnsi="Calibri" w:cs="Calibri"/>
          <w:spacing w:val="1"/>
          <w:w w:val="104"/>
          <w:sz w:val="17"/>
          <w:szCs w:val="17"/>
        </w:rPr>
        <w:t xml:space="preserve">n 2 </w:t>
      </w:r>
      <w:r>
        <w:rPr>
          <w:rFonts w:ascii="Calibri" w:eastAsia="Calibri" w:hAnsi="Calibri" w:cs="Calibri"/>
          <w:spacing w:val="2"/>
          <w:w w:val="104"/>
          <w:sz w:val="17"/>
          <w:szCs w:val="17"/>
        </w:rPr>
        <w:t>w</w:t>
      </w:r>
      <w:r>
        <w:rPr>
          <w:rFonts w:ascii="Calibri" w:eastAsia="Calibri" w:hAnsi="Calibri" w:cs="Calibri"/>
          <w:spacing w:val="1"/>
          <w:w w:val="104"/>
          <w:sz w:val="17"/>
          <w:szCs w:val="17"/>
        </w:rPr>
        <w:t>eeks of the event end date)</w:t>
      </w:r>
      <w:r>
        <w:rPr>
          <w:rFonts w:ascii="Calibri" w:eastAsia="Calibri" w:hAnsi="Calibri" w:cs="Calibri"/>
          <w:w w:val="104"/>
          <w:sz w:val="17"/>
          <w:szCs w:val="17"/>
        </w:rPr>
        <w:t xml:space="preserve"> </w:t>
      </w:r>
    </w:p>
    <w:p w14:paraId="3AF2F8D9" w14:textId="77777777" w:rsidR="000A4294" w:rsidRDefault="000A4294">
      <w:pPr>
        <w:spacing w:before="2" w:line="280" w:lineRule="exact"/>
        <w:rPr>
          <w:sz w:val="28"/>
          <w:szCs w:val="28"/>
        </w:rPr>
      </w:pPr>
    </w:p>
    <w:p w14:paraId="164164EB" w14:textId="77777777" w:rsidR="00BC23D7" w:rsidRDefault="00D32D3F" w:rsidP="00BC23D7">
      <w:pPr>
        <w:spacing w:line="504" w:lineRule="auto"/>
        <w:rPr>
          <w:rFonts w:ascii="Calibri" w:eastAsia="Calibri" w:hAnsi="Calibri" w:cs="Calibri"/>
          <w:w w:val="102"/>
          <w:sz w:val="21"/>
          <w:szCs w:val="21"/>
        </w:rPr>
      </w:pPr>
      <w:r>
        <w:rPr>
          <w:rFonts w:ascii="Calibri" w:eastAsia="Calibri" w:hAnsi="Calibri" w:cs="Calibri"/>
          <w:spacing w:val="2"/>
          <w:sz w:val="21"/>
          <w:szCs w:val="21"/>
        </w:rPr>
        <w:t>Schoo</w:t>
      </w:r>
      <w:r>
        <w:rPr>
          <w:rFonts w:ascii="Calibri" w:eastAsia="Calibri" w:hAnsi="Calibri" w:cs="Calibri"/>
          <w:spacing w:val="1"/>
          <w:sz w:val="21"/>
          <w:szCs w:val="21"/>
        </w:rPr>
        <w:t>l/</w:t>
      </w:r>
      <w:r>
        <w:rPr>
          <w:rFonts w:ascii="Calibri" w:eastAsia="Calibri" w:hAnsi="Calibri" w:cs="Calibri"/>
          <w:spacing w:val="3"/>
          <w:sz w:val="21"/>
          <w:szCs w:val="21"/>
        </w:rPr>
        <w:t>O</w:t>
      </w:r>
      <w:r>
        <w:rPr>
          <w:rFonts w:ascii="Calibri" w:eastAsia="Calibri" w:hAnsi="Calibri" w:cs="Calibri"/>
          <w:spacing w:val="1"/>
          <w:sz w:val="21"/>
          <w:szCs w:val="21"/>
        </w:rPr>
        <w:t>r</w:t>
      </w:r>
      <w:r>
        <w:rPr>
          <w:rFonts w:ascii="Calibri" w:eastAsia="Calibri" w:hAnsi="Calibri" w:cs="Calibri"/>
          <w:spacing w:val="2"/>
          <w:sz w:val="21"/>
          <w:szCs w:val="21"/>
        </w:rPr>
        <w:t>gan</w:t>
      </w:r>
      <w:r>
        <w:rPr>
          <w:rFonts w:ascii="Calibri" w:eastAsia="Calibri" w:hAnsi="Calibri" w:cs="Calibri"/>
          <w:spacing w:val="1"/>
          <w:sz w:val="21"/>
          <w:szCs w:val="21"/>
        </w:rPr>
        <w:t>i</w:t>
      </w:r>
      <w:r>
        <w:rPr>
          <w:rFonts w:ascii="Calibri" w:eastAsia="Calibri" w:hAnsi="Calibri" w:cs="Calibri"/>
          <w:spacing w:val="2"/>
          <w:sz w:val="21"/>
          <w:szCs w:val="21"/>
        </w:rPr>
        <w:t>za</w:t>
      </w:r>
      <w:r>
        <w:rPr>
          <w:rFonts w:ascii="Calibri" w:eastAsia="Calibri" w:hAnsi="Calibri" w:cs="Calibri"/>
          <w:spacing w:val="1"/>
          <w:sz w:val="21"/>
          <w:szCs w:val="21"/>
        </w:rPr>
        <w:t>ti</w:t>
      </w:r>
      <w:r>
        <w:rPr>
          <w:rFonts w:ascii="Calibri" w:eastAsia="Calibri" w:hAnsi="Calibri" w:cs="Calibri"/>
          <w:spacing w:val="2"/>
          <w:sz w:val="21"/>
          <w:szCs w:val="21"/>
        </w:rPr>
        <w:t>on</w:t>
      </w:r>
      <w:r w:rsidR="00705D92">
        <w:rPr>
          <w:rFonts w:ascii="Calibri" w:eastAsia="Calibri" w:hAnsi="Calibri" w:cs="Calibri"/>
          <w:spacing w:val="42"/>
          <w:sz w:val="21"/>
          <w:szCs w:val="21"/>
        </w:rPr>
        <w:t xml:space="preserve"> </w:t>
      </w:r>
      <w:r w:rsidR="00BC23D7" w:rsidRPr="00BC23D7">
        <w:rPr>
          <w:rFonts w:ascii="Calibri" w:eastAsia="Calibri" w:hAnsi="Calibri" w:cs="Calibri"/>
          <w:sz w:val="21"/>
          <w:szCs w:val="21"/>
        </w:rPr>
        <w:t xml:space="preserve">Name: Fisk University </w:t>
      </w:r>
    </w:p>
    <w:p w14:paraId="65C94BCF" w14:textId="77777777" w:rsidR="000A4294" w:rsidRDefault="00D32D3F" w:rsidP="00BC23D7">
      <w:pPr>
        <w:spacing w:line="504" w:lineRule="auto"/>
        <w:rPr>
          <w:rFonts w:ascii="Calibri" w:eastAsia="Calibri" w:hAnsi="Calibri" w:cs="Calibri"/>
          <w:sz w:val="21"/>
          <w:szCs w:val="21"/>
        </w:rPr>
      </w:pPr>
      <w:r>
        <w:rPr>
          <w:rFonts w:ascii="Calibri" w:eastAsia="Calibri" w:hAnsi="Calibri" w:cs="Calibri"/>
          <w:spacing w:val="3"/>
          <w:w w:val="102"/>
          <w:sz w:val="21"/>
          <w:szCs w:val="21"/>
        </w:rPr>
        <w:t>D</w:t>
      </w:r>
      <w:r>
        <w:rPr>
          <w:rFonts w:ascii="Calibri" w:eastAsia="Calibri" w:hAnsi="Calibri" w:cs="Calibri"/>
          <w:spacing w:val="2"/>
          <w:w w:val="102"/>
          <w:sz w:val="21"/>
          <w:szCs w:val="21"/>
        </w:rPr>
        <w:t>a</w:t>
      </w:r>
      <w:r>
        <w:rPr>
          <w:rFonts w:ascii="Calibri" w:eastAsia="Calibri" w:hAnsi="Calibri" w:cs="Calibri"/>
          <w:spacing w:val="1"/>
          <w:w w:val="103"/>
          <w:sz w:val="21"/>
          <w:szCs w:val="21"/>
        </w:rPr>
        <w:t>t</w:t>
      </w:r>
      <w:r>
        <w:rPr>
          <w:rFonts w:ascii="Calibri" w:eastAsia="Calibri" w:hAnsi="Calibri" w:cs="Calibri"/>
          <w:spacing w:val="2"/>
          <w:w w:val="102"/>
          <w:sz w:val="21"/>
          <w:szCs w:val="21"/>
        </w:rPr>
        <w:t>e</w:t>
      </w:r>
      <w:r>
        <w:rPr>
          <w:rFonts w:ascii="Calibri" w:eastAsia="Calibri" w:hAnsi="Calibri" w:cs="Calibri"/>
          <w:spacing w:val="1"/>
          <w:w w:val="102"/>
          <w:sz w:val="21"/>
          <w:szCs w:val="21"/>
        </w:rPr>
        <w:t>(</w:t>
      </w:r>
      <w:r>
        <w:rPr>
          <w:rFonts w:ascii="Calibri" w:eastAsia="Calibri" w:hAnsi="Calibri" w:cs="Calibri"/>
          <w:spacing w:val="2"/>
          <w:w w:val="102"/>
          <w:sz w:val="21"/>
          <w:szCs w:val="21"/>
        </w:rPr>
        <w:t>s</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o</w:t>
      </w:r>
      <w:r>
        <w:rPr>
          <w:rFonts w:ascii="Calibri" w:eastAsia="Calibri" w:hAnsi="Calibri" w:cs="Calibri"/>
          <w:spacing w:val="1"/>
          <w:w w:val="102"/>
          <w:sz w:val="21"/>
          <w:szCs w:val="21"/>
        </w:rPr>
        <w:t xml:space="preserve">f </w:t>
      </w:r>
      <w:r>
        <w:rPr>
          <w:rFonts w:ascii="Calibri" w:eastAsia="Calibri" w:hAnsi="Calibri" w:cs="Calibri"/>
          <w:spacing w:val="2"/>
          <w:w w:val="102"/>
          <w:sz w:val="21"/>
          <w:szCs w:val="21"/>
        </w:rPr>
        <w:t>e</w:t>
      </w:r>
      <w:r>
        <w:rPr>
          <w:rFonts w:ascii="Calibri" w:eastAsia="Calibri" w:hAnsi="Calibri" w:cs="Calibri"/>
          <w:spacing w:val="2"/>
          <w:w w:val="103"/>
          <w:sz w:val="21"/>
          <w:szCs w:val="21"/>
        </w:rPr>
        <w:t>v</w:t>
      </w:r>
      <w:r>
        <w:rPr>
          <w:rFonts w:ascii="Calibri" w:eastAsia="Calibri" w:hAnsi="Calibri" w:cs="Calibri"/>
          <w:spacing w:val="2"/>
          <w:w w:val="102"/>
          <w:sz w:val="21"/>
          <w:szCs w:val="21"/>
        </w:rPr>
        <w:t>en</w:t>
      </w:r>
      <w:r>
        <w:rPr>
          <w:rFonts w:ascii="Calibri" w:eastAsia="Calibri" w:hAnsi="Calibri" w:cs="Calibri"/>
          <w:spacing w:val="1"/>
          <w:w w:val="103"/>
          <w:sz w:val="21"/>
          <w:szCs w:val="21"/>
        </w:rPr>
        <w:t>t:</w:t>
      </w:r>
      <w:r>
        <w:rPr>
          <w:rFonts w:ascii="Calibri" w:eastAsia="Calibri" w:hAnsi="Calibri" w:cs="Calibri"/>
          <w:w w:val="102"/>
          <w:sz w:val="21"/>
          <w:szCs w:val="21"/>
        </w:rPr>
        <w:t xml:space="preserve"> </w:t>
      </w:r>
      <w:r w:rsidR="00BC23D7">
        <w:rPr>
          <w:rFonts w:ascii="Calibri" w:eastAsia="Calibri" w:hAnsi="Calibri" w:cs="Calibri"/>
          <w:w w:val="102"/>
          <w:sz w:val="21"/>
          <w:szCs w:val="21"/>
        </w:rPr>
        <w:t>1/22/17</w:t>
      </w:r>
    </w:p>
    <w:p w14:paraId="766E2621" w14:textId="77777777" w:rsidR="000A4294" w:rsidRDefault="00D32D3F" w:rsidP="00BC23D7">
      <w:pPr>
        <w:rPr>
          <w:rFonts w:ascii="Calibri" w:eastAsia="Calibri" w:hAnsi="Calibri" w:cs="Calibri"/>
          <w:sz w:val="21"/>
          <w:szCs w:val="21"/>
        </w:rPr>
      </w:pPr>
      <w:r>
        <w:rPr>
          <w:rFonts w:ascii="Calibri" w:eastAsia="Calibri" w:hAnsi="Calibri" w:cs="Calibri"/>
          <w:spacing w:val="2"/>
          <w:w w:val="102"/>
          <w:sz w:val="21"/>
          <w:szCs w:val="21"/>
        </w:rPr>
        <w:t>Lo</w:t>
      </w:r>
      <w:r>
        <w:rPr>
          <w:rFonts w:ascii="Calibri" w:eastAsia="Calibri" w:hAnsi="Calibri" w:cs="Calibri"/>
          <w:spacing w:val="2"/>
          <w:w w:val="103"/>
          <w:sz w:val="21"/>
          <w:szCs w:val="21"/>
        </w:rPr>
        <w:t>c</w:t>
      </w:r>
      <w:r>
        <w:rPr>
          <w:rFonts w:ascii="Calibri" w:eastAsia="Calibri" w:hAnsi="Calibri" w:cs="Calibri"/>
          <w:spacing w:val="2"/>
          <w:w w:val="102"/>
          <w:sz w:val="21"/>
          <w:szCs w:val="21"/>
        </w:rPr>
        <w:t>a</w:t>
      </w:r>
      <w:r>
        <w:rPr>
          <w:rFonts w:ascii="Calibri" w:eastAsia="Calibri" w:hAnsi="Calibri" w:cs="Calibri"/>
          <w:spacing w:val="1"/>
          <w:w w:val="103"/>
          <w:sz w:val="21"/>
          <w:szCs w:val="21"/>
        </w:rPr>
        <w:t>ti</w:t>
      </w:r>
      <w:r>
        <w:rPr>
          <w:rFonts w:ascii="Calibri" w:eastAsia="Calibri" w:hAnsi="Calibri" w:cs="Calibri"/>
          <w:spacing w:val="2"/>
          <w:w w:val="102"/>
          <w:sz w:val="21"/>
          <w:szCs w:val="21"/>
        </w:rPr>
        <w:t>on</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o</w:t>
      </w:r>
      <w:r>
        <w:rPr>
          <w:rFonts w:ascii="Calibri" w:eastAsia="Calibri" w:hAnsi="Calibri" w:cs="Calibri"/>
          <w:spacing w:val="1"/>
          <w:w w:val="102"/>
          <w:sz w:val="21"/>
          <w:szCs w:val="21"/>
        </w:rPr>
        <w:t xml:space="preserve">f </w:t>
      </w:r>
      <w:r>
        <w:rPr>
          <w:rFonts w:ascii="Calibri" w:eastAsia="Calibri" w:hAnsi="Calibri" w:cs="Calibri"/>
          <w:spacing w:val="2"/>
          <w:w w:val="102"/>
          <w:sz w:val="21"/>
          <w:szCs w:val="21"/>
        </w:rPr>
        <w:t>even</w:t>
      </w:r>
      <w:r>
        <w:rPr>
          <w:rFonts w:ascii="Calibri" w:eastAsia="Calibri" w:hAnsi="Calibri" w:cs="Calibri"/>
          <w:spacing w:val="1"/>
          <w:w w:val="103"/>
          <w:sz w:val="21"/>
          <w:szCs w:val="21"/>
        </w:rPr>
        <w:t>t:</w:t>
      </w:r>
      <w:r>
        <w:rPr>
          <w:rFonts w:ascii="Calibri" w:eastAsia="Calibri" w:hAnsi="Calibri" w:cs="Calibri"/>
          <w:w w:val="102"/>
          <w:sz w:val="21"/>
          <w:szCs w:val="21"/>
        </w:rPr>
        <w:t xml:space="preserve"> </w:t>
      </w:r>
      <w:r w:rsidR="00BC23D7">
        <w:rPr>
          <w:rFonts w:ascii="Calibri" w:eastAsia="Calibri" w:hAnsi="Calibri" w:cs="Calibri"/>
          <w:w w:val="102"/>
          <w:sz w:val="21"/>
          <w:szCs w:val="21"/>
        </w:rPr>
        <w:t>Vanderbilt University</w:t>
      </w:r>
    </w:p>
    <w:p w14:paraId="7AB9A956" w14:textId="77777777" w:rsidR="000A4294" w:rsidRDefault="000A4294">
      <w:pPr>
        <w:spacing w:before="9" w:line="160" w:lineRule="exact"/>
        <w:rPr>
          <w:sz w:val="17"/>
          <w:szCs w:val="17"/>
        </w:rPr>
      </w:pPr>
    </w:p>
    <w:p w14:paraId="3FA23111" w14:textId="77777777" w:rsidR="000A4294" w:rsidRDefault="000A4294">
      <w:pPr>
        <w:spacing w:line="200" w:lineRule="exact"/>
      </w:pPr>
    </w:p>
    <w:p w14:paraId="4C413783" w14:textId="77777777" w:rsidR="000A4294" w:rsidRDefault="000A4294">
      <w:pPr>
        <w:spacing w:line="200" w:lineRule="exact"/>
      </w:pPr>
    </w:p>
    <w:p w14:paraId="7CFB6A5D" w14:textId="77777777" w:rsidR="000A4294" w:rsidRDefault="00D32D3F">
      <w:pPr>
        <w:ind w:left="105"/>
        <w:rPr>
          <w:rFonts w:ascii="Calibri" w:eastAsia="Calibri" w:hAnsi="Calibri" w:cs="Calibri"/>
          <w:sz w:val="17"/>
          <w:szCs w:val="17"/>
        </w:rPr>
      </w:pPr>
      <w:r>
        <w:rPr>
          <w:rFonts w:ascii="Calibri" w:eastAsia="Calibri" w:hAnsi="Calibri" w:cs="Calibri"/>
          <w:b/>
          <w:i/>
          <w:spacing w:val="1"/>
          <w:w w:val="104"/>
          <w:sz w:val="17"/>
          <w:szCs w:val="17"/>
        </w:rPr>
        <w:t>Ins</w:t>
      </w:r>
      <w:r>
        <w:rPr>
          <w:rFonts w:ascii="Calibri" w:eastAsia="Calibri" w:hAnsi="Calibri" w:cs="Calibri"/>
          <w:b/>
          <w:i/>
          <w:spacing w:val="1"/>
          <w:w w:val="104"/>
          <w:sz w:val="17"/>
          <w:szCs w:val="17"/>
        </w:rPr>
        <w:t>tructions for participant count</w:t>
      </w:r>
      <w:r>
        <w:rPr>
          <w:rFonts w:ascii="Calibri" w:eastAsia="Calibri" w:hAnsi="Calibri" w:cs="Calibri"/>
          <w:b/>
          <w:i/>
          <w:w w:val="104"/>
          <w:sz w:val="17"/>
          <w:szCs w:val="17"/>
        </w:rPr>
        <w:t xml:space="preserve"> </w:t>
      </w:r>
    </w:p>
    <w:p w14:paraId="542C6074" w14:textId="77777777" w:rsidR="000A4294" w:rsidRDefault="000A4294">
      <w:pPr>
        <w:spacing w:before="9" w:line="220" w:lineRule="exact"/>
        <w:rPr>
          <w:sz w:val="22"/>
          <w:szCs w:val="22"/>
        </w:rPr>
      </w:pPr>
    </w:p>
    <w:p w14:paraId="457D26EB" w14:textId="77777777" w:rsidR="000A4294" w:rsidRDefault="00D32D3F">
      <w:pPr>
        <w:spacing w:line="255" w:lineRule="auto"/>
        <w:ind w:left="105" w:right="324"/>
        <w:rPr>
          <w:rFonts w:ascii="Calibri" w:eastAsia="Calibri" w:hAnsi="Calibri" w:cs="Calibri"/>
          <w:sz w:val="17"/>
          <w:szCs w:val="17"/>
        </w:rPr>
      </w:pPr>
      <w:r>
        <w:rPr>
          <w:rFonts w:ascii="Calibri" w:eastAsia="Calibri" w:hAnsi="Calibri" w:cs="Calibri"/>
          <w:i/>
          <w:spacing w:val="1"/>
          <w:w w:val="103"/>
          <w:sz w:val="17"/>
          <w:szCs w:val="17"/>
        </w:rPr>
        <w:t>Education/</w:t>
      </w:r>
      <w:r>
        <w:rPr>
          <w:rFonts w:ascii="Calibri" w:eastAsia="Calibri" w:hAnsi="Calibri" w:cs="Calibri"/>
          <w:i/>
          <w:spacing w:val="2"/>
          <w:w w:val="103"/>
          <w:sz w:val="17"/>
          <w:szCs w:val="17"/>
        </w:rPr>
        <w:t>D</w:t>
      </w:r>
      <w:r>
        <w:rPr>
          <w:rFonts w:ascii="Calibri" w:eastAsia="Calibri" w:hAnsi="Calibri" w:cs="Calibri"/>
          <w:i/>
          <w:spacing w:val="1"/>
          <w:w w:val="103"/>
          <w:sz w:val="17"/>
          <w:szCs w:val="17"/>
        </w:rPr>
        <w:t>irect</w:t>
      </w:r>
      <w:r>
        <w:rPr>
          <w:rFonts w:ascii="Calibri" w:eastAsia="Calibri" w:hAnsi="Calibri" w:cs="Calibri"/>
          <w:i/>
          <w:spacing w:val="12"/>
          <w:w w:val="103"/>
          <w:sz w:val="17"/>
          <w:szCs w:val="17"/>
        </w:rPr>
        <w:t xml:space="preserve"> </w:t>
      </w:r>
      <w:r>
        <w:rPr>
          <w:rFonts w:ascii="Calibri" w:eastAsia="Calibri" w:hAnsi="Calibri" w:cs="Calibri"/>
          <w:i/>
          <w:spacing w:val="1"/>
          <w:sz w:val="17"/>
          <w:szCs w:val="17"/>
        </w:rPr>
        <w:t>Interactions:</w:t>
      </w:r>
      <w:r>
        <w:rPr>
          <w:rFonts w:ascii="Calibri" w:eastAsia="Calibri" w:hAnsi="Calibri" w:cs="Calibri"/>
          <w:i/>
          <w:spacing w:val="37"/>
          <w:sz w:val="17"/>
          <w:szCs w:val="17"/>
        </w:rPr>
        <w:t xml:space="preserve"> </w:t>
      </w:r>
      <w:r>
        <w:rPr>
          <w:rFonts w:ascii="Calibri" w:eastAsia="Calibri" w:hAnsi="Calibri" w:cs="Calibri"/>
          <w:i/>
          <w:spacing w:val="1"/>
          <w:sz w:val="17"/>
          <w:szCs w:val="17"/>
        </w:rPr>
        <w:t>A</w:t>
      </w:r>
      <w:r>
        <w:rPr>
          <w:rFonts w:ascii="Calibri" w:eastAsia="Calibri" w:hAnsi="Calibri" w:cs="Calibri"/>
          <w:i/>
          <w:spacing w:val="6"/>
          <w:sz w:val="17"/>
          <w:szCs w:val="17"/>
        </w:rPr>
        <w:t xml:space="preserve"> </w:t>
      </w:r>
      <w:r>
        <w:rPr>
          <w:rFonts w:ascii="Calibri" w:eastAsia="Calibri" w:hAnsi="Calibri" w:cs="Calibri"/>
          <w:i/>
          <w:spacing w:val="1"/>
          <w:sz w:val="17"/>
          <w:szCs w:val="17"/>
        </w:rPr>
        <w:t>count</w:t>
      </w:r>
      <w:r>
        <w:rPr>
          <w:rFonts w:ascii="Calibri" w:eastAsia="Calibri" w:hAnsi="Calibri" w:cs="Calibri"/>
          <w:i/>
          <w:spacing w:val="18"/>
          <w:sz w:val="17"/>
          <w:szCs w:val="17"/>
        </w:rPr>
        <w:t xml:space="preserve"> </w:t>
      </w:r>
      <w:r>
        <w:rPr>
          <w:rFonts w:ascii="Calibri" w:eastAsia="Calibri" w:hAnsi="Calibri" w:cs="Calibri"/>
          <w:i/>
          <w:spacing w:val="1"/>
          <w:sz w:val="17"/>
          <w:szCs w:val="17"/>
        </w:rPr>
        <w:t>of</w:t>
      </w:r>
      <w:r>
        <w:rPr>
          <w:rFonts w:ascii="Calibri" w:eastAsia="Calibri" w:hAnsi="Calibri" w:cs="Calibri"/>
          <w:i/>
          <w:spacing w:val="8"/>
          <w:sz w:val="17"/>
          <w:szCs w:val="17"/>
        </w:rPr>
        <w:t xml:space="preserve"> </w:t>
      </w:r>
      <w:r>
        <w:rPr>
          <w:rFonts w:ascii="Calibri" w:eastAsia="Calibri" w:hAnsi="Calibri" w:cs="Calibri"/>
          <w:i/>
          <w:spacing w:val="1"/>
          <w:sz w:val="17"/>
          <w:szCs w:val="17"/>
        </w:rPr>
        <w:t>participants</w:t>
      </w:r>
      <w:r>
        <w:rPr>
          <w:rFonts w:ascii="Calibri" w:eastAsia="Calibri" w:hAnsi="Calibri" w:cs="Calibri"/>
          <w:i/>
          <w:spacing w:val="35"/>
          <w:sz w:val="17"/>
          <w:szCs w:val="17"/>
        </w:rPr>
        <w:t xml:space="preserve"> </w:t>
      </w:r>
      <w:r>
        <w:rPr>
          <w:rFonts w:ascii="Calibri" w:eastAsia="Calibri" w:hAnsi="Calibri" w:cs="Calibri"/>
          <w:i/>
          <w:spacing w:val="1"/>
          <w:sz w:val="17"/>
          <w:szCs w:val="17"/>
        </w:rPr>
        <w:t>in</w:t>
      </w:r>
      <w:r>
        <w:rPr>
          <w:rFonts w:ascii="Calibri" w:eastAsia="Calibri" w:hAnsi="Calibri" w:cs="Calibri"/>
          <w:i/>
          <w:spacing w:val="8"/>
          <w:sz w:val="17"/>
          <w:szCs w:val="17"/>
        </w:rPr>
        <w:t xml:space="preserve"> </w:t>
      </w:r>
      <w:r>
        <w:rPr>
          <w:rFonts w:ascii="Calibri" w:eastAsia="Calibri" w:hAnsi="Calibri" w:cs="Calibri"/>
          <w:i/>
          <w:spacing w:val="1"/>
          <w:sz w:val="17"/>
          <w:szCs w:val="17"/>
        </w:rPr>
        <w:t>instructiona</w:t>
      </w:r>
      <w:r>
        <w:rPr>
          <w:rFonts w:ascii="Calibri" w:eastAsia="Calibri" w:hAnsi="Calibri" w:cs="Calibri"/>
          <w:i/>
          <w:sz w:val="17"/>
          <w:szCs w:val="17"/>
        </w:rPr>
        <w:t>l</w:t>
      </w:r>
      <w:r>
        <w:rPr>
          <w:rFonts w:ascii="Calibri" w:eastAsia="Calibri" w:hAnsi="Calibri" w:cs="Calibri"/>
          <w:i/>
          <w:spacing w:val="1"/>
          <w:sz w:val="17"/>
          <w:szCs w:val="17"/>
        </w:rPr>
        <w:t>,</w:t>
      </w:r>
      <w:r>
        <w:rPr>
          <w:rFonts w:ascii="Calibri" w:eastAsia="Calibri" w:hAnsi="Calibri" w:cs="Calibri"/>
          <w:i/>
          <w:sz w:val="17"/>
          <w:szCs w:val="17"/>
        </w:rPr>
        <w:t xml:space="preserve">  </w:t>
      </w:r>
      <w:r>
        <w:rPr>
          <w:rFonts w:ascii="Calibri" w:eastAsia="Calibri" w:hAnsi="Calibri" w:cs="Calibri"/>
          <w:i/>
          <w:spacing w:val="1"/>
          <w:sz w:val="17"/>
          <w:szCs w:val="17"/>
        </w:rPr>
        <w:t>hand</w:t>
      </w:r>
      <w:r>
        <w:rPr>
          <w:rFonts w:ascii="Calibri" w:eastAsia="Calibri" w:hAnsi="Calibri" w:cs="Calibri"/>
          <w:i/>
          <w:sz w:val="17"/>
          <w:szCs w:val="17"/>
        </w:rPr>
        <w:t>s</w:t>
      </w:r>
      <w:r>
        <w:rPr>
          <w:rFonts w:ascii="Calibri" w:eastAsia="Calibri" w:hAnsi="Calibri" w:cs="Calibri"/>
          <w:i/>
          <w:spacing w:val="1"/>
          <w:sz w:val="17"/>
          <w:szCs w:val="17"/>
        </w:rPr>
        <w:t>-on</w:t>
      </w:r>
      <w:r>
        <w:rPr>
          <w:rFonts w:ascii="Calibri" w:eastAsia="Calibri" w:hAnsi="Calibri" w:cs="Calibri"/>
          <w:i/>
          <w:spacing w:val="27"/>
          <w:sz w:val="17"/>
          <w:szCs w:val="17"/>
        </w:rPr>
        <w:t xml:space="preserve"> </w:t>
      </w:r>
      <w:r>
        <w:rPr>
          <w:rFonts w:ascii="Calibri" w:eastAsia="Calibri" w:hAnsi="Calibri" w:cs="Calibri"/>
          <w:i/>
          <w:spacing w:val="1"/>
          <w:sz w:val="17"/>
          <w:szCs w:val="17"/>
        </w:rPr>
        <w:t>act</w:t>
      </w:r>
      <w:r>
        <w:rPr>
          <w:rFonts w:ascii="Calibri" w:eastAsia="Calibri" w:hAnsi="Calibri" w:cs="Calibri"/>
          <w:i/>
          <w:sz w:val="17"/>
          <w:szCs w:val="17"/>
        </w:rPr>
        <w:t>i</w:t>
      </w:r>
      <w:r>
        <w:rPr>
          <w:rFonts w:ascii="Calibri" w:eastAsia="Calibri" w:hAnsi="Calibri" w:cs="Calibri"/>
          <w:i/>
          <w:spacing w:val="1"/>
          <w:sz w:val="17"/>
          <w:szCs w:val="17"/>
        </w:rPr>
        <w:t>v</w:t>
      </w:r>
      <w:r>
        <w:rPr>
          <w:rFonts w:ascii="Calibri" w:eastAsia="Calibri" w:hAnsi="Calibri" w:cs="Calibri"/>
          <w:i/>
          <w:sz w:val="17"/>
          <w:szCs w:val="17"/>
        </w:rPr>
        <w:t>i</w:t>
      </w:r>
      <w:r>
        <w:rPr>
          <w:rFonts w:ascii="Calibri" w:eastAsia="Calibri" w:hAnsi="Calibri" w:cs="Calibri"/>
          <w:i/>
          <w:spacing w:val="1"/>
          <w:sz w:val="17"/>
          <w:szCs w:val="17"/>
        </w:rPr>
        <w:t>t</w:t>
      </w:r>
      <w:r>
        <w:rPr>
          <w:rFonts w:ascii="Calibri" w:eastAsia="Calibri" w:hAnsi="Calibri" w:cs="Calibri"/>
          <w:i/>
          <w:sz w:val="17"/>
          <w:szCs w:val="17"/>
        </w:rPr>
        <w:t>i</w:t>
      </w:r>
      <w:r>
        <w:rPr>
          <w:rFonts w:ascii="Calibri" w:eastAsia="Calibri" w:hAnsi="Calibri" w:cs="Calibri"/>
          <w:i/>
          <w:spacing w:val="1"/>
          <w:sz w:val="17"/>
          <w:szCs w:val="17"/>
        </w:rPr>
        <w:t>es</w:t>
      </w:r>
      <w:r>
        <w:rPr>
          <w:rFonts w:ascii="Calibri" w:eastAsia="Calibri" w:hAnsi="Calibri" w:cs="Calibri"/>
          <w:i/>
          <w:spacing w:val="27"/>
          <w:sz w:val="17"/>
          <w:szCs w:val="17"/>
        </w:rPr>
        <w:t xml:space="preserve"> </w:t>
      </w:r>
      <w:r>
        <w:rPr>
          <w:rFonts w:ascii="Calibri" w:eastAsia="Calibri" w:hAnsi="Calibri" w:cs="Calibri"/>
          <w:i/>
          <w:spacing w:val="2"/>
          <w:sz w:val="17"/>
          <w:szCs w:val="17"/>
        </w:rPr>
        <w:t>w</w:t>
      </w:r>
      <w:r>
        <w:rPr>
          <w:rFonts w:ascii="Calibri" w:eastAsia="Calibri" w:hAnsi="Calibri" w:cs="Calibri"/>
          <w:i/>
          <w:spacing w:val="1"/>
          <w:sz w:val="17"/>
          <w:szCs w:val="17"/>
        </w:rPr>
        <w:t>here</w:t>
      </w:r>
      <w:r>
        <w:rPr>
          <w:rFonts w:ascii="Calibri" w:eastAsia="Calibri" w:hAnsi="Calibri" w:cs="Calibri"/>
          <w:i/>
          <w:spacing w:val="20"/>
          <w:sz w:val="17"/>
          <w:szCs w:val="17"/>
        </w:rPr>
        <w:t xml:space="preserve"> </w:t>
      </w:r>
      <w:r>
        <w:rPr>
          <w:rFonts w:ascii="Calibri" w:eastAsia="Calibri" w:hAnsi="Calibri" w:cs="Calibri"/>
          <w:i/>
          <w:spacing w:val="1"/>
          <w:sz w:val="17"/>
          <w:szCs w:val="17"/>
        </w:rPr>
        <w:t>part</w:t>
      </w:r>
      <w:r>
        <w:rPr>
          <w:rFonts w:ascii="Calibri" w:eastAsia="Calibri" w:hAnsi="Calibri" w:cs="Calibri"/>
          <w:i/>
          <w:sz w:val="17"/>
          <w:szCs w:val="17"/>
        </w:rPr>
        <w:t>i</w:t>
      </w:r>
      <w:r>
        <w:rPr>
          <w:rFonts w:ascii="Calibri" w:eastAsia="Calibri" w:hAnsi="Calibri" w:cs="Calibri"/>
          <w:i/>
          <w:spacing w:val="1"/>
          <w:sz w:val="17"/>
          <w:szCs w:val="17"/>
        </w:rPr>
        <w:t>c</w:t>
      </w:r>
      <w:r>
        <w:rPr>
          <w:rFonts w:ascii="Calibri" w:eastAsia="Calibri" w:hAnsi="Calibri" w:cs="Calibri"/>
          <w:i/>
          <w:sz w:val="17"/>
          <w:szCs w:val="17"/>
        </w:rPr>
        <w:t>i</w:t>
      </w:r>
      <w:r>
        <w:rPr>
          <w:rFonts w:ascii="Calibri" w:eastAsia="Calibri" w:hAnsi="Calibri" w:cs="Calibri"/>
          <w:i/>
          <w:spacing w:val="1"/>
          <w:sz w:val="17"/>
          <w:szCs w:val="17"/>
        </w:rPr>
        <w:t>pants</w:t>
      </w:r>
      <w:r>
        <w:rPr>
          <w:rFonts w:ascii="Calibri" w:eastAsia="Calibri" w:hAnsi="Calibri" w:cs="Calibri"/>
          <w:i/>
          <w:spacing w:val="35"/>
          <w:sz w:val="17"/>
          <w:szCs w:val="17"/>
        </w:rPr>
        <w:t xml:space="preserve"> </w:t>
      </w:r>
      <w:r>
        <w:rPr>
          <w:rFonts w:ascii="Calibri" w:eastAsia="Calibri" w:hAnsi="Calibri" w:cs="Calibri"/>
          <w:i/>
          <w:spacing w:val="1"/>
          <w:sz w:val="17"/>
          <w:szCs w:val="17"/>
        </w:rPr>
        <w:t>engage</w:t>
      </w:r>
      <w:r>
        <w:rPr>
          <w:rFonts w:ascii="Calibri" w:eastAsia="Calibri" w:hAnsi="Calibri" w:cs="Calibri"/>
          <w:i/>
          <w:spacing w:val="23"/>
          <w:sz w:val="17"/>
          <w:szCs w:val="17"/>
        </w:rPr>
        <w:t xml:space="preserve"> </w:t>
      </w:r>
      <w:r>
        <w:rPr>
          <w:rFonts w:ascii="Calibri" w:eastAsia="Calibri" w:hAnsi="Calibri" w:cs="Calibri"/>
          <w:i/>
          <w:sz w:val="17"/>
          <w:szCs w:val="17"/>
        </w:rPr>
        <w:t>i</w:t>
      </w:r>
      <w:r>
        <w:rPr>
          <w:rFonts w:ascii="Calibri" w:eastAsia="Calibri" w:hAnsi="Calibri" w:cs="Calibri"/>
          <w:i/>
          <w:spacing w:val="1"/>
          <w:sz w:val="17"/>
          <w:szCs w:val="17"/>
        </w:rPr>
        <w:t>n</w:t>
      </w:r>
      <w:r>
        <w:rPr>
          <w:rFonts w:ascii="Calibri" w:eastAsia="Calibri" w:hAnsi="Calibri" w:cs="Calibri"/>
          <w:i/>
          <w:spacing w:val="8"/>
          <w:sz w:val="17"/>
          <w:szCs w:val="17"/>
        </w:rPr>
        <w:t xml:space="preserve"> </w:t>
      </w:r>
      <w:r>
        <w:rPr>
          <w:rFonts w:ascii="Calibri" w:eastAsia="Calibri" w:hAnsi="Calibri" w:cs="Calibri"/>
          <w:i/>
          <w:sz w:val="17"/>
          <w:szCs w:val="17"/>
        </w:rPr>
        <w:t>l</w:t>
      </w:r>
      <w:r>
        <w:rPr>
          <w:rFonts w:ascii="Calibri" w:eastAsia="Calibri" w:hAnsi="Calibri" w:cs="Calibri"/>
          <w:i/>
          <w:spacing w:val="1"/>
          <w:sz w:val="17"/>
          <w:szCs w:val="17"/>
        </w:rPr>
        <w:t>earn</w:t>
      </w:r>
      <w:r>
        <w:rPr>
          <w:rFonts w:ascii="Calibri" w:eastAsia="Calibri" w:hAnsi="Calibri" w:cs="Calibri"/>
          <w:i/>
          <w:sz w:val="17"/>
          <w:szCs w:val="17"/>
        </w:rPr>
        <w:t>i</w:t>
      </w:r>
      <w:r>
        <w:rPr>
          <w:rFonts w:ascii="Calibri" w:eastAsia="Calibri" w:hAnsi="Calibri" w:cs="Calibri"/>
          <w:i/>
          <w:spacing w:val="1"/>
          <w:sz w:val="17"/>
          <w:szCs w:val="17"/>
        </w:rPr>
        <w:t>ng</w:t>
      </w:r>
      <w:r>
        <w:rPr>
          <w:rFonts w:ascii="Calibri" w:eastAsia="Calibri" w:hAnsi="Calibri" w:cs="Calibri"/>
          <w:i/>
          <w:spacing w:val="24"/>
          <w:sz w:val="17"/>
          <w:szCs w:val="17"/>
        </w:rPr>
        <w:t xml:space="preserve"> </w:t>
      </w:r>
      <w:r>
        <w:rPr>
          <w:rFonts w:ascii="Calibri" w:eastAsia="Calibri" w:hAnsi="Calibri" w:cs="Calibri"/>
          <w:i/>
          <w:spacing w:val="1"/>
          <w:sz w:val="17"/>
          <w:szCs w:val="17"/>
        </w:rPr>
        <w:t>a</w:t>
      </w:r>
      <w:r>
        <w:rPr>
          <w:rFonts w:ascii="Calibri" w:eastAsia="Calibri" w:hAnsi="Calibri" w:cs="Calibri"/>
          <w:i/>
          <w:spacing w:val="6"/>
          <w:sz w:val="17"/>
          <w:szCs w:val="17"/>
        </w:rPr>
        <w:t xml:space="preserve"> </w:t>
      </w:r>
      <w:r>
        <w:rPr>
          <w:rFonts w:ascii="Calibri" w:eastAsia="Calibri" w:hAnsi="Calibri" w:cs="Calibri"/>
          <w:i/>
          <w:spacing w:val="1"/>
          <w:sz w:val="17"/>
          <w:szCs w:val="17"/>
        </w:rPr>
        <w:t>STE</w:t>
      </w:r>
      <w:r>
        <w:rPr>
          <w:rFonts w:ascii="Calibri" w:eastAsia="Calibri" w:hAnsi="Calibri" w:cs="Calibri"/>
          <w:i/>
          <w:spacing w:val="2"/>
          <w:sz w:val="17"/>
          <w:szCs w:val="17"/>
        </w:rPr>
        <w:t>M</w:t>
      </w:r>
      <w:r>
        <w:rPr>
          <w:rFonts w:ascii="Calibri" w:eastAsia="Calibri" w:hAnsi="Calibri" w:cs="Calibri"/>
          <w:i/>
          <w:sz w:val="17"/>
          <w:szCs w:val="17"/>
        </w:rPr>
        <w:t xml:space="preserve"> </w:t>
      </w:r>
      <w:r>
        <w:rPr>
          <w:rFonts w:ascii="Calibri" w:eastAsia="Calibri" w:hAnsi="Calibri" w:cs="Calibri"/>
          <w:i/>
          <w:spacing w:val="1"/>
          <w:sz w:val="17"/>
          <w:szCs w:val="17"/>
        </w:rPr>
        <w:t>topic</w:t>
      </w:r>
      <w:r>
        <w:rPr>
          <w:rFonts w:ascii="Calibri" w:eastAsia="Calibri" w:hAnsi="Calibri" w:cs="Calibri"/>
          <w:i/>
          <w:spacing w:val="16"/>
          <w:sz w:val="17"/>
          <w:szCs w:val="17"/>
        </w:rPr>
        <w:t xml:space="preserve"> </w:t>
      </w:r>
      <w:r>
        <w:rPr>
          <w:rFonts w:ascii="Calibri" w:eastAsia="Calibri" w:hAnsi="Calibri" w:cs="Calibri"/>
          <w:i/>
          <w:spacing w:val="1"/>
          <w:sz w:val="17"/>
          <w:szCs w:val="17"/>
        </w:rPr>
        <w:t>by</w:t>
      </w:r>
      <w:r>
        <w:rPr>
          <w:rFonts w:ascii="Calibri" w:eastAsia="Calibri" w:hAnsi="Calibri" w:cs="Calibri"/>
          <w:i/>
          <w:spacing w:val="9"/>
          <w:sz w:val="17"/>
          <w:szCs w:val="17"/>
        </w:rPr>
        <w:t xml:space="preserve"> </w:t>
      </w:r>
      <w:r>
        <w:rPr>
          <w:rFonts w:ascii="Calibri" w:eastAsia="Calibri" w:hAnsi="Calibri" w:cs="Calibri"/>
          <w:i/>
          <w:spacing w:val="1"/>
          <w:sz w:val="17"/>
          <w:szCs w:val="17"/>
        </w:rPr>
        <w:t>actively</w:t>
      </w:r>
      <w:r>
        <w:rPr>
          <w:rFonts w:ascii="Calibri" w:eastAsia="Calibri" w:hAnsi="Calibri" w:cs="Calibri"/>
          <w:i/>
          <w:spacing w:val="24"/>
          <w:sz w:val="17"/>
          <w:szCs w:val="17"/>
        </w:rPr>
        <w:t xml:space="preserve"> </w:t>
      </w:r>
      <w:r>
        <w:rPr>
          <w:rFonts w:ascii="Calibri" w:eastAsia="Calibri" w:hAnsi="Calibri" w:cs="Calibri"/>
          <w:i/>
          <w:spacing w:val="1"/>
          <w:sz w:val="17"/>
          <w:szCs w:val="17"/>
        </w:rPr>
        <w:t>participating</w:t>
      </w:r>
      <w:r>
        <w:rPr>
          <w:rFonts w:ascii="Calibri" w:eastAsia="Calibri" w:hAnsi="Calibri" w:cs="Calibri"/>
          <w:i/>
          <w:spacing w:val="38"/>
          <w:sz w:val="17"/>
          <w:szCs w:val="17"/>
        </w:rPr>
        <w:t xml:space="preserve"> </w:t>
      </w:r>
      <w:r>
        <w:rPr>
          <w:rFonts w:ascii="Calibri" w:eastAsia="Calibri" w:hAnsi="Calibri" w:cs="Calibri"/>
          <w:i/>
          <w:spacing w:val="1"/>
          <w:sz w:val="17"/>
          <w:szCs w:val="17"/>
        </w:rPr>
        <w:t>in</w:t>
      </w:r>
      <w:r>
        <w:rPr>
          <w:rFonts w:ascii="Calibri" w:eastAsia="Calibri" w:hAnsi="Calibri" w:cs="Calibri"/>
          <w:i/>
          <w:spacing w:val="7"/>
          <w:sz w:val="17"/>
          <w:szCs w:val="17"/>
        </w:rPr>
        <w:t xml:space="preserve"> </w:t>
      </w:r>
      <w:r>
        <w:rPr>
          <w:rFonts w:ascii="Calibri" w:eastAsia="Calibri" w:hAnsi="Calibri" w:cs="Calibri"/>
          <w:i/>
          <w:spacing w:val="1"/>
          <w:sz w:val="17"/>
          <w:szCs w:val="17"/>
        </w:rPr>
        <w:t>an</w:t>
      </w:r>
      <w:r>
        <w:rPr>
          <w:rFonts w:ascii="Calibri" w:eastAsia="Calibri" w:hAnsi="Calibri" w:cs="Calibri"/>
          <w:i/>
          <w:spacing w:val="9"/>
          <w:sz w:val="17"/>
          <w:szCs w:val="17"/>
        </w:rPr>
        <w:t xml:space="preserve"> </w:t>
      </w:r>
      <w:r>
        <w:rPr>
          <w:rFonts w:ascii="Calibri" w:eastAsia="Calibri" w:hAnsi="Calibri" w:cs="Calibri"/>
          <w:i/>
          <w:spacing w:val="1"/>
          <w:sz w:val="17"/>
          <w:szCs w:val="17"/>
        </w:rPr>
        <w:t>act</w:t>
      </w:r>
      <w:r>
        <w:rPr>
          <w:rFonts w:ascii="Calibri" w:eastAsia="Calibri" w:hAnsi="Calibri" w:cs="Calibri"/>
          <w:i/>
          <w:sz w:val="17"/>
          <w:szCs w:val="17"/>
        </w:rPr>
        <w:t>i</w:t>
      </w:r>
      <w:r>
        <w:rPr>
          <w:rFonts w:ascii="Calibri" w:eastAsia="Calibri" w:hAnsi="Calibri" w:cs="Calibri"/>
          <w:i/>
          <w:spacing w:val="1"/>
          <w:sz w:val="17"/>
          <w:szCs w:val="17"/>
        </w:rPr>
        <w:t>v</w:t>
      </w:r>
      <w:r>
        <w:rPr>
          <w:rFonts w:ascii="Calibri" w:eastAsia="Calibri" w:hAnsi="Calibri" w:cs="Calibri"/>
          <w:i/>
          <w:sz w:val="17"/>
          <w:szCs w:val="17"/>
        </w:rPr>
        <w:t>i</w:t>
      </w:r>
      <w:r>
        <w:rPr>
          <w:rFonts w:ascii="Calibri" w:eastAsia="Calibri" w:hAnsi="Calibri" w:cs="Calibri"/>
          <w:i/>
          <w:spacing w:val="1"/>
          <w:sz w:val="17"/>
          <w:szCs w:val="17"/>
        </w:rPr>
        <w:t>ty.</w:t>
      </w:r>
      <w:r>
        <w:rPr>
          <w:rFonts w:ascii="Calibri" w:eastAsia="Calibri" w:hAnsi="Calibri" w:cs="Calibri"/>
          <w:i/>
          <w:spacing w:val="24"/>
          <w:sz w:val="17"/>
          <w:szCs w:val="17"/>
        </w:rPr>
        <w:t xml:space="preserve"> </w:t>
      </w:r>
      <w:r>
        <w:rPr>
          <w:rFonts w:ascii="Calibri" w:eastAsia="Calibri" w:hAnsi="Calibri" w:cs="Calibri"/>
          <w:i/>
          <w:spacing w:val="1"/>
          <w:sz w:val="17"/>
          <w:szCs w:val="17"/>
        </w:rPr>
        <w:t>This</w:t>
      </w:r>
      <w:r>
        <w:rPr>
          <w:rFonts w:ascii="Calibri" w:eastAsia="Calibri" w:hAnsi="Calibri" w:cs="Calibri"/>
          <w:i/>
          <w:spacing w:val="14"/>
          <w:sz w:val="17"/>
          <w:szCs w:val="17"/>
        </w:rPr>
        <w:t xml:space="preserve"> </w:t>
      </w:r>
      <w:r>
        <w:rPr>
          <w:rFonts w:ascii="Calibri" w:eastAsia="Calibri" w:hAnsi="Calibri" w:cs="Calibri"/>
          <w:i/>
          <w:spacing w:val="1"/>
          <w:sz w:val="17"/>
          <w:szCs w:val="17"/>
        </w:rPr>
        <w:t>includes</w:t>
      </w:r>
      <w:r>
        <w:rPr>
          <w:rFonts w:ascii="Calibri" w:eastAsia="Calibri" w:hAnsi="Calibri" w:cs="Calibri"/>
          <w:i/>
          <w:spacing w:val="25"/>
          <w:sz w:val="17"/>
          <w:szCs w:val="17"/>
        </w:rPr>
        <w:t xml:space="preserve"> </w:t>
      </w:r>
      <w:r>
        <w:rPr>
          <w:rFonts w:ascii="Calibri" w:eastAsia="Calibri" w:hAnsi="Calibri" w:cs="Calibri"/>
          <w:i/>
          <w:spacing w:val="1"/>
          <w:sz w:val="17"/>
          <w:szCs w:val="17"/>
        </w:rPr>
        <w:t>instructor-</w:t>
      </w:r>
      <w:r>
        <w:rPr>
          <w:rFonts w:ascii="Calibri" w:eastAsia="Calibri" w:hAnsi="Calibri" w:cs="Calibri"/>
          <w:i/>
          <w:spacing w:val="30"/>
          <w:sz w:val="17"/>
          <w:szCs w:val="17"/>
        </w:rPr>
        <w:t xml:space="preserve"> </w:t>
      </w:r>
      <w:r>
        <w:rPr>
          <w:rFonts w:ascii="Calibri" w:eastAsia="Calibri" w:hAnsi="Calibri" w:cs="Calibri"/>
          <w:i/>
          <w:spacing w:val="1"/>
          <w:sz w:val="17"/>
          <w:szCs w:val="17"/>
        </w:rPr>
        <w:t>led</w:t>
      </w:r>
      <w:r>
        <w:rPr>
          <w:rFonts w:ascii="Calibri" w:eastAsia="Calibri" w:hAnsi="Calibri" w:cs="Calibri"/>
          <w:i/>
          <w:spacing w:val="10"/>
          <w:sz w:val="17"/>
          <w:szCs w:val="17"/>
        </w:rPr>
        <w:t xml:space="preserve"> </w:t>
      </w:r>
      <w:r>
        <w:rPr>
          <w:rFonts w:ascii="Calibri" w:eastAsia="Calibri" w:hAnsi="Calibri" w:cs="Calibri"/>
          <w:i/>
          <w:spacing w:val="1"/>
          <w:sz w:val="17"/>
          <w:szCs w:val="17"/>
        </w:rPr>
        <w:t>fa</w:t>
      </w:r>
      <w:r>
        <w:rPr>
          <w:rFonts w:ascii="Calibri" w:eastAsia="Calibri" w:hAnsi="Calibri" w:cs="Calibri"/>
          <w:i/>
          <w:spacing w:val="1"/>
          <w:sz w:val="17"/>
          <w:szCs w:val="17"/>
        </w:rPr>
        <w:t>cilitation</w:t>
      </w:r>
      <w:r>
        <w:rPr>
          <w:rFonts w:ascii="Calibri" w:eastAsia="Calibri" w:hAnsi="Calibri" w:cs="Calibri"/>
          <w:i/>
          <w:spacing w:val="31"/>
          <w:sz w:val="17"/>
          <w:szCs w:val="17"/>
        </w:rPr>
        <w:t xml:space="preserve"> </w:t>
      </w:r>
      <w:r>
        <w:rPr>
          <w:rFonts w:ascii="Calibri" w:eastAsia="Calibri" w:hAnsi="Calibri" w:cs="Calibri"/>
          <w:i/>
          <w:spacing w:val="1"/>
          <w:sz w:val="17"/>
          <w:szCs w:val="17"/>
        </w:rPr>
        <w:t>around</w:t>
      </w:r>
      <w:r>
        <w:rPr>
          <w:rFonts w:ascii="Calibri" w:eastAsia="Calibri" w:hAnsi="Calibri" w:cs="Calibri"/>
          <w:i/>
          <w:spacing w:val="21"/>
          <w:sz w:val="17"/>
          <w:szCs w:val="17"/>
        </w:rPr>
        <w:t xml:space="preserve"> </w:t>
      </w:r>
      <w:r>
        <w:rPr>
          <w:rFonts w:ascii="Calibri" w:eastAsia="Calibri" w:hAnsi="Calibri" w:cs="Calibri"/>
          <w:i/>
          <w:spacing w:val="1"/>
          <w:sz w:val="17"/>
          <w:szCs w:val="17"/>
        </w:rPr>
        <w:t>an</w:t>
      </w:r>
      <w:r>
        <w:rPr>
          <w:rFonts w:ascii="Calibri" w:eastAsia="Calibri" w:hAnsi="Calibri" w:cs="Calibri"/>
          <w:i/>
          <w:spacing w:val="9"/>
          <w:sz w:val="17"/>
          <w:szCs w:val="17"/>
        </w:rPr>
        <w:t xml:space="preserve"> </w:t>
      </w:r>
      <w:r>
        <w:rPr>
          <w:rFonts w:ascii="Calibri" w:eastAsia="Calibri" w:hAnsi="Calibri" w:cs="Calibri"/>
          <w:i/>
          <w:spacing w:val="1"/>
          <w:sz w:val="17"/>
          <w:szCs w:val="17"/>
        </w:rPr>
        <w:t>activity</w:t>
      </w:r>
      <w:r>
        <w:rPr>
          <w:rFonts w:ascii="Calibri" w:eastAsia="Calibri" w:hAnsi="Calibri" w:cs="Calibri"/>
          <w:i/>
          <w:spacing w:val="22"/>
          <w:sz w:val="17"/>
          <w:szCs w:val="17"/>
        </w:rPr>
        <w:t xml:space="preserve"> </w:t>
      </w:r>
      <w:r>
        <w:rPr>
          <w:rFonts w:ascii="Calibri" w:eastAsia="Calibri" w:hAnsi="Calibri" w:cs="Calibri"/>
          <w:i/>
          <w:spacing w:val="1"/>
          <w:sz w:val="17"/>
          <w:szCs w:val="17"/>
        </w:rPr>
        <w:t>regardless</w:t>
      </w:r>
      <w:r>
        <w:rPr>
          <w:rFonts w:ascii="Calibri" w:eastAsia="Calibri" w:hAnsi="Calibri" w:cs="Calibri"/>
          <w:i/>
          <w:spacing w:val="30"/>
          <w:sz w:val="17"/>
          <w:szCs w:val="17"/>
        </w:rPr>
        <w:t xml:space="preserve"> </w:t>
      </w:r>
      <w:r>
        <w:rPr>
          <w:rFonts w:ascii="Calibri" w:eastAsia="Calibri" w:hAnsi="Calibri" w:cs="Calibri"/>
          <w:i/>
          <w:spacing w:val="1"/>
          <w:sz w:val="17"/>
          <w:szCs w:val="17"/>
        </w:rPr>
        <w:t>of</w:t>
      </w:r>
      <w:r>
        <w:rPr>
          <w:rFonts w:ascii="Calibri" w:eastAsia="Calibri" w:hAnsi="Calibri" w:cs="Calibri"/>
          <w:i/>
          <w:spacing w:val="7"/>
          <w:sz w:val="17"/>
          <w:szCs w:val="17"/>
        </w:rPr>
        <w:t xml:space="preserve"> </w:t>
      </w:r>
      <w:r>
        <w:rPr>
          <w:rFonts w:ascii="Calibri" w:eastAsia="Calibri" w:hAnsi="Calibri" w:cs="Calibri"/>
          <w:i/>
          <w:spacing w:val="2"/>
          <w:sz w:val="17"/>
          <w:szCs w:val="17"/>
        </w:rPr>
        <w:t>m</w:t>
      </w:r>
      <w:r>
        <w:rPr>
          <w:rFonts w:ascii="Calibri" w:eastAsia="Calibri" w:hAnsi="Calibri" w:cs="Calibri"/>
          <w:i/>
          <w:spacing w:val="1"/>
          <w:sz w:val="17"/>
          <w:szCs w:val="17"/>
        </w:rPr>
        <w:t>edia</w:t>
      </w:r>
      <w:r>
        <w:rPr>
          <w:rFonts w:ascii="Calibri" w:eastAsia="Calibri" w:hAnsi="Calibri" w:cs="Calibri"/>
          <w:i/>
          <w:spacing w:val="19"/>
          <w:sz w:val="17"/>
          <w:szCs w:val="17"/>
        </w:rPr>
        <w:t xml:space="preserve"> </w:t>
      </w:r>
      <w:r>
        <w:rPr>
          <w:rFonts w:ascii="Calibri" w:eastAsia="Calibri" w:hAnsi="Calibri" w:cs="Calibri"/>
          <w:i/>
          <w:spacing w:val="1"/>
          <w:sz w:val="17"/>
          <w:szCs w:val="17"/>
        </w:rPr>
        <w:t>(e.g.</w:t>
      </w:r>
      <w:r>
        <w:rPr>
          <w:rFonts w:ascii="Calibri" w:eastAsia="Calibri" w:hAnsi="Calibri" w:cs="Calibri"/>
          <w:i/>
          <w:spacing w:val="14"/>
          <w:sz w:val="17"/>
          <w:szCs w:val="17"/>
        </w:rPr>
        <w:t xml:space="preserve"> </w:t>
      </w:r>
      <w:r>
        <w:rPr>
          <w:rFonts w:ascii="Calibri" w:eastAsia="Calibri" w:hAnsi="Calibri" w:cs="Calibri"/>
          <w:i/>
          <w:spacing w:val="1"/>
          <w:sz w:val="17"/>
          <w:szCs w:val="17"/>
        </w:rPr>
        <w:t>DL</w:t>
      </w:r>
      <w:r>
        <w:rPr>
          <w:rFonts w:ascii="Calibri" w:eastAsia="Calibri" w:hAnsi="Calibri" w:cs="Calibri"/>
          <w:i/>
          <w:spacing w:val="2"/>
          <w:sz w:val="17"/>
          <w:szCs w:val="17"/>
        </w:rPr>
        <w:t>N</w:t>
      </w:r>
      <w:r>
        <w:rPr>
          <w:rFonts w:ascii="Calibri" w:eastAsia="Calibri" w:hAnsi="Calibri" w:cs="Calibri"/>
          <w:i/>
          <w:spacing w:val="1"/>
          <w:sz w:val="17"/>
          <w:szCs w:val="17"/>
        </w:rPr>
        <w:t>,</w:t>
      </w:r>
      <w:r>
        <w:rPr>
          <w:rFonts w:ascii="Calibri" w:eastAsia="Calibri" w:hAnsi="Calibri" w:cs="Calibri"/>
          <w:i/>
          <w:spacing w:val="15"/>
          <w:sz w:val="17"/>
          <w:szCs w:val="17"/>
        </w:rPr>
        <w:t xml:space="preserve"> </w:t>
      </w:r>
      <w:r>
        <w:rPr>
          <w:rFonts w:ascii="Calibri" w:eastAsia="Calibri" w:hAnsi="Calibri" w:cs="Calibri"/>
          <w:i/>
          <w:spacing w:val="1"/>
          <w:sz w:val="17"/>
          <w:szCs w:val="17"/>
        </w:rPr>
        <w:t>fac</w:t>
      </w:r>
      <w:r>
        <w:rPr>
          <w:rFonts w:ascii="Calibri" w:eastAsia="Calibri" w:hAnsi="Calibri" w:cs="Calibri"/>
          <w:i/>
          <w:sz w:val="17"/>
          <w:szCs w:val="17"/>
        </w:rPr>
        <w:t xml:space="preserve">e- </w:t>
      </w:r>
      <w:r>
        <w:rPr>
          <w:rFonts w:ascii="Calibri" w:eastAsia="Calibri" w:hAnsi="Calibri" w:cs="Calibri"/>
          <w:i/>
          <w:spacing w:val="1"/>
          <w:sz w:val="17"/>
          <w:szCs w:val="17"/>
        </w:rPr>
        <w:t>to-face,</w:t>
      </w:r>
      <w:r>
        <w:rPr>
          <w:rFonts w:ascii="Calibri" w:eastAsia="Calibri" w:hAnsi="Calibri" w:cs="Calibri"/>
          <w:i/>
          <w:spacing w:val="24"/>
          <w:sz w:val="17"/>
          <w:szCs w:val="17"/>
        </w:rPr>
        <w:t xml:space="preserve"> </w:t>
      </w:r>
      <w:r>
        <w:rPr>
          <w:rFonts w:ascii="Calibri" w:eastAsia="Calibri" w:hAnsi="Calibri" w:cs="Calibri"/>
          <w:i/>
          <w:spacing w:val="1"/>
          <w:sz w:val="17"/>
          <w:szCs w:val="17"/>
        </w:rPr>
        <w:t>do</w:t>
      </w:r>
      <w:r>
        <w:rPr>
          <w:rFonts w:ascii="Calibri" w:eastAsia="Calibri" w:hAnsi="Calibri" w:cs="Calibri"/>
          <w:i/>
          <w:spacing w:val="2"/>
          <w:sz w:val="17"/>
          <w:szCs w:val="17"/>
        </w:rPr>
        <w:t>w</w:t>
      </w:r>
      <w:r>
        <w:rPr>
          <w:rFonts w:ascii="Calibri" w:eastAsia="Calibri" w:hAnsi="Calibri" w:cs="Calibri"/>
          <w:i/>
          <w:spacing w:val="1"/>
          <w:sz w:val="17"/>
          <w:szCs w:val="17"/>
        </w:rPr>
        <w:t>n</w:t>
      </w:r>
      <w:r>
        <w:rPr>
          <w:rFonts w:ascii="Calibri" w:eastAsia="Calibri" w:hAnsi="Calibri" w:cs="Calibri"/>
          <w:i/>
          <w:sz w:val="17"/>
          <w:szCs w:val="17"/>
        </w:rPr>
        <w:t>li</w:t>
      </w:r>
      <w:r>
        <w:rPr>
          <w:rFonts w:ascii="Calibri" w:eastAsia="Calibri" w:hAnsi="Calibri" w:cs="Calibri"/>
          <w:i/>
          <w:spacing w:val="1"/>
          <w:sz w:val="17"/>
          <w:szCs w:val="17"/>
        </w:rPr>
        <w:t>nk.etc.)</w:t>
      </w:r>
      <w:r>
        <w:rPr>
          <w:rFonts w:ascii="Calibri" w:eastAsia="Calibri" w:hAnsi="Calibri" w:cs="Calibri"/>
          <w:i/>
          <w:sz w:val="17"/>
          <w:szCs w:val="17"/>
        </w:rPr>
        <w:t xml:space="preserve">. </w:t>
      </w:r>
      <w:r>
        <w:rPr>
          <w:rFonts w:ascii="Calibri" w:eastAsia="Calibri" w:hAnsi="Calibri" w:cs="Calibri"/>
          <w:i/>
          <w:spacing w:val="5"/>
          <w:sz w:val="17"/>
          <w:szCs w:val="17"/>
        </w:rPr>
        <w:t xml:space="preserve"> </w:t>
      </w:r>
      <w:r>
        <w:rPr>
          <w:rFonts w:ascii="Calibri" w:eastAsia="Calibri" w:hAnsi="Calibri" w:cs="Calibri"/>
          <w:i/>
          <w:spacing w:val="1"/>
          <w:sz w:val="17"/>
          <w:szCs w:val="17"/>
        </w:rPr>
        <w:t>Exa</w:t>
      </w:r>
      <w:r>
        <w:rPr>
          <w:rFonts w:ascii="Calibri" w:eastAsia="Calibri" w:hAnsi="Calibri" w:cs="Calibri"/>
          <w:i/>
          <w:spacing w:val="2"/>
          <w:sz w:val="17"/>
          <w:szCs w:val="17"/>
        </w:rPr>
        <w:t>m</w:t>
      </w:r>
      <w:r>
        <w:rPr>
          <w:rFonts w:ascii="Calibri" w:eastAsia="Calibri" w:hAnsi="Calibri" w:cs="Calibri"/>
          <w:i/>
          <w:spacing w:val="1"/>
          <w:sz w:val="17"/>
          <w:szCs w:val="17"/>
        </w:rPr>
        <w:t>ple:</w:t>
      </w:r>
      <w:r>
        <w:rPr>
          <w:rFonts w:ascii="Calibri" w:eastAsia="Calibri" w:hAnsi="Calibri" w:cs="Calibri"/>
          <w:i/>
          <w:spacing w:val="28"/>
          <w:sz w:val="17"/>
          <w:szCs w:val="17"/>
        </w:rPr>
        <w:t xml:space="preserve"> </w:t>
      </w:r>
      <w:r>
        <w:rPr>
          <w:rFonts w:ascii="Calibri" w:eastAsia="Calibri" w:hAnsi="Calibri" w:cs="Calibri"/>
          <w:i/>
          <w:spacing w:val="1"/>
          <w:sz w:val="17"/>
          <w:szCs w:val="17"/>
        </w:rPr>
        <w:t>Students</w:t>
      </w:r>
      <w:r>
        <w:rPr>
          <w:rFonts w:ascii="Calibri" w:eastAsia="Calibri" w:hAnsi="Calibri" w:cs="Calibri"/>
          <w:i/>
          <w:spacing w:val="27"/>
          <w:sz w:val="17"/>
          <w:szCs w:val="17"/>
        </w:rPr>
        <w:t xml:space="preserve"> </w:t>
      </w:r>
      <w:r>
        <w:rPr>
          <w:rFonts w:ascii="Calibri" w:eastAsia="Calibri" w:hAnsi="Calibri" w:cs="Calibri"/>
          <w:i/>
          <w:spacing w:val="1"/>
          <w:sz w:val="17"/>
          <w:szCs w:val="17"/>
        </w:rPr>
        <w:t>learn</w:t>
      </w:r>
      <w:r>
        <w:rPr>
          <w:rFonts w:ascii="Calibri" w:eastAsia="Calibri" w:hAnsi="Calibri" w:cs="Calibri"/>
          <w:i/>
          <w:spacing w:val="16"/>
          <w:sz w:val="17"/>
          <w:szCs w:val="17"/>
        </w:rPr>
        <w:t xml:space="preserve"> </w:t>
      </w:r>
      <w:r>
        <w:rPr>
          <w:rFonts w:ascii="Calibri" w:eastAsia="Calibri" w:hAnsi="Calibri" w:cs="Calibri"/>
          <w:i/>
          <w:spacing w:val="1"/>
          <w:sz w:val="17"/>
          <w:szCs w:val="17"/>
        </w:rPr>
        <w:t>about</w:t>
      </w:r>
      <w:r>
        <w:rPr>
          <w:rFonts w:ascii="Calibri" w:eastAsia="Calibri" w:hAnsi="Calibri" w:cs="Calibri"/>
          <w:i/>
          <w:spacing w:val="19"/>
          <w:sz w:val="17"/>
          <w:szCs w:val="17"/>
        </w:rPr>
        <w:t xml:space="preserve"> </w:t>
      </w:r>
      <w:r>
        <w:rPr>
          <w:rFonts w:ascii="Calibri" w:eastAsia="Calibri" w:hAnsi="Calibri" w:cs="Calibri"/>
          <w:i/>
          <w:spacing w:val="1"/>
          <w:sz w:val="17"/>
          <w:szCs w:val="17"/>
        </w:rPr>
        <w:t>Ne</w:t>
      </w:r>
      <w:r>
        <w:rPr>
          <w:rFonts w:ascii="Calibri" w:eastAsia="Calibri" w:hAnsi="Calibri" w:cs="Calibri"/>
          <w:i/>
          <w:spacing w:val="2"/>
          <w:sz w:val="17"/>
          <w:szCs w:val="17"/>
        </w:rPr>
        <w:t>w</w:t>
      </w:r>
      <w:r>
        <w:rPr>
          <w:rFonts w:ascii="Calibri" w:eastAsia="Calibri" w:hAnsi="Calibri" w:cs="Calibri"/>
          <w:i/>
          <w:spacing w:val="1"/>
          <w:sz w:val="17"/>
          <w:szCs w:val="17"/>
        </w:rPr>
        <w:t>ton’s</w:t>
      </w:r>
      <w:r>
        <w:rPr>
          <w:rFonts w:ascii="Calibri" w:eastAsia="Calibri" w:hAnsi="Calibri" w:cs="Calibri"/>
          <w:i/>
          <w:spacing w:val="29"/>
          <w:sz w:val="17"/>
          <w:szCs w:val="17"/>
        </w:rPr>
        <w:t xml:space="preserve"> </w:t>
      </w:r>
      <w:r>
        <w:rPr>
          <w:rFonts w:ascii="Calibri" w:eastAsia="Calibri" w:hAnsi="Calibri" w:cs="Calibri"/>
          <w:i/>
          <w:spacing w:val="1"/>
          <w:sz w:val="17"/>
          <w:szCs w:val="17"/>
        </w:rPr>
        <w:t>La</w:t>
      </w:r>
      <w:r>
        <w:rPr>
          <w:rFonts w:ascii="Calibri" w:eastAsia="Calibri" w:hAnsi="Calibri" w:cs="Calibri"/>
          <w:i/>
          <w:spacing w:val="2"/>
          <w:sz w:val="17"/>
          <w:szCs w:val="17"/>
        </w:rPr>
        <w:t>w</w:t>
      </w:r>
      <w:r>
        <w:rPr>
          <w:rFonts w:ascii="Calibri" w:eastAsia="Calibri" w:hAnsi="Calibri" w:cs="Calibri"/>
          <w:i/>
          <w:spacing w:val="1"/>
          <w:sz w:val="17"/>
          <w:szCs w:val="17"/>
        </w:rPr>
        <w:t>s</w:t>
      </w:r>
      <w:r>
        <w:rPr>
          <w:rFonts w:ascii="Calibri" w:eastAsia="Calibri" w:hAnsi="Calibri" w:cs="Calibri"/>
          <w:i/>
          <w:spacing w:val="16"/>
          <w:sz w:val="17"/>
          <w:szCs w:val="17"/>
        </w:rPr>
        <w:t xml:space="preserve"> </w:t>
      </w:r>
      <w:r>
        <w:rPr>
          <w:rFonts w:ascii="Calibri" w:eastAsia="Calibri" w:hAnsi="Calibri" w:cs="Calibri"/>
          <w:i/>
          <w:spacing w:val="1"/>
          <w:sz w:val="17"/>
          <w:szCs w:val="17"/>
        </w:rPr>
        <w:t>through</w:t>
      </w:r>
      <w:r>
        <w:rPr>
          <w:rFonts w:ascii="Calibri" w:eastAsia="Calibri" w:hAnsi="Calibri" w:cs="Calibri"/>
          <w:i/>
          <w:spacing w:val="24"/>
          <w:sz w:val="17"/>
          <w:szCs w:val="17"/>
        </w:rPr>
        <w:t xml:space="preserve"> </w:t>
      </w:r>
      <w:r>
        <w:rPr>
          <w:rFonts w:ascii="Calibri" w:eastAsia="Calibri" w:hAnsi="Calibri" w:cs="Calibri"/>
          <w:i/>
          <w:spacing w:val="1"/>
          <w:sz w:val="17"/>
          <w:szCs w:val="17"/>
        </w:rPr>
        <w:t>building</w:t>
      </w:r>
      <w:r>
        <w:rPr>
          <w:rFonts w:ascii="Calibri" w:eastAsia="Calibri" w:hAnsi="Calibri" w:cs="Calibri"/>
          <w:i/>
          <w:spacing w:val="24"/>
          <w:sz w:val="17"/>
          <w:szCs w:val="17"/>
        </w:rPr>
        <w:t xml:space="preserve"> </w:t>
      </w:r>
      <w:r>
        <w:rPr>
          <w:rFonts w:ascii="Calibri" w:eastAsia="Calibri" w:hAnsi="Calibri" w:cs="Calibri"/>
          <w:i/>
          <w:spacing w:val="1"/>
          <w:sz w:val="17"/>
          <w:szCs w:val="17"/>
        </w:rPr>
        <w:t>and</w:t>
      </w:r>
      <w:r>
        <w:rPr>
          <w:rFonts w:ascii="Calibri" w:eastAsia="Calibri" w:hAnsi="Calibri" w:cs="Calibri"/>
          <w:i/>
          <w:spacing w:val="12"/>
          <w:sz w:val="17"/>
          <w:szCs w:val="17"/>
        </w:rPr>
        <w:t xml:space="preserve"> </w:t>
      </w:r>
      <w:r>
        <w:rPr>
          <w:rFonts w:ascii="Calibri" w:eastAsia="Calibri" w:hAnsi="Calibri" w:cs="Calibri"/>
          <w:i/>
          <w:spacing w:val="1"/>
          <w:sz w:val="17"/>
          <w:szCs w:val="17"/>
        </w:rPr>
        <w:t>flying</w:t>
      </w:r>
      <w:r>
        <w:rPr>
          <w:rFonts w:ascii="Calibri" w:eastAsia="Calibri" w:hAnsi="Calibri" w:cs="Calibri"/>
          <w:i/>
          <w:spacing w:val="17"/>
          <w:sz w:val="17"/>
          <w:szCs w:val="17"/>
        </w:rPr>
        <w:t xml:space="preserve"> </w:t>
      </w:r>
      <w:r>
        <w:rPr>
          <w:rFonts w:ascii="Calibri" w:eastAsia="Calibri" w:hAnsi="Calibri" w:cs="Calibri"/>
          <w:i/>
          <w:spacing w:val="1"/>
          <w:sz w:val="17"/>
          <w:szCs w:val="17"/>
        </w:rPr>
        <w:t>a</w:t>
      </w:r>
      <w:r>
        <w:rPr>
          <w:rFonts w:ascii="Calibri" w:eastAsia="Calibri" w:hAnsi="Calibri" w:cs="Calibri"/>
          <w:i/>
          <w:spacing w:val="5"/>
          <w:sz w:val="17"/>
          <w:szCs w:val="17"/>
        </w:rPr>
        <w:t xml:space="preserve"> </w:t>
      </w:r>
      <w:r>
        <w:rPr>
          <w:rFonts w:ascii="Calibri" w:eastAsia="Calibri" w:hAnsi="Calibri" w:cs="Calibri"/>
          <w:i/>
          <w:spacing w:val="1"/>
          <w:sz w:val="17"/>
          <w:szCs w:val="17"/>
        </w:rPr>
        <w:t>rocket.</w:t>
      </w:r>
      <w:r>
        <w:rPr>
          <w:rFonts w:ascii="Calibri" w:eastAsia="Calibri" w:hAnsi="Calibri" w:cs="Calibri"/>
          <w:i/>
          <w:spacing w:val="22"/>
          <w:sz w:val="17"/>
          <w:szCs w:val="17"/>
        </w:rPr>
        <w:t xml:space="preserve"> </w:t>
      </w:r>
      <w:r>
        <w:rPr>
          <w:rFonts w:ascii="Calibri" w:eastAsia="Calibri" w:hAnsi="Calibri" w:cs="Calibri"/>
          <w:b/>
          <w:i/>
          <w:spacing w:val="1"/>
          <w:sz w:val="17"/>
          <w:szCs w:val="17"/>
        </w:rPr>
        <w:t>This</w:t>
      </w:r>
      <w:r>
        <w:rPr>
          <w:rFonts w:ascii="Calibri" w:eastAsia="Calibri" w:hAnsi="Calibri" w:cs="Calibri"/>
          <w:b/>
          <w:i/>
          <w:spacing w:val="13"/>
          <w:sz w:val="17"/>
          <w:szCs w:val="17"/>
        </w:rPr>
        <w:t xml:space="preserve"> </w:t>
      </w:r>
      <w:r>
        <w:rPr>
          <w:rFonts w:ascii="Calibri" w:eastAsia="Calibri" w:hAnsi="Calibri" w:cs="Calibri"/>
          <w:b/>
          <w:i/>
          <w:spacing w:val="1"/>
          <w:sz w:val="17"/>
          <w:szCs w:val="17"/>
        </w:rPr>
        <w:t>type</w:t>
      </w:r>
      <w:r>
        <w:rPr>
          <w:rFonts w:ascii="Calibri" w:eastAsia="Calibri" w:hAnsi="Calibri" w:cs="Calibri"/>
          <w:b/>
          <w:i/>
          <w:spacing w:val="14"/>
          <w:sz w:val="17"/>
          <w:szCs w:val="17"/>
        </w:rPr>
        <w:t xml:space="preserve"> </w:t>
      </w:r>
      <w:r>
        <w:rPr>
          <w:rFonts w:ascii="Calibri" w:eastAsia="Calibri" w:hAnsi="Calibri" w:cs="Calibri"/>
          <w:b/>
          <w:i/>
          <w:spacing w:val="1"/>
          <w:sz w:val="17"/>
          <w:szCs w:val="17"/>
        </w:rPr>
        <w:t>of</w:t>
      </w:r>
      <w:r>
        <w:rPr>
          <w:rFonts w:ascii="Calibri" w:eastAsia="Calibri" w:hAnsi="Calibri" w:cs="Calibri"/>
          <w:b/>
          <w:i/>
          <w:spacing w:val="7"/>
          <w:sz w:val="17"/>
          <w:szCs w:val="17"/>
        </w:rPr>
        <w:t xml:space="preserve"> </w:t>
      </w:r>
      <w:r>
        <w:rPr>
          <w:rFonts w:ascii="Calibri" w:eastAsia="Calibri" w:hAnsi="Calibri" w:cs="Calibri"/>
          <w:b/>
          <w:i/>
          <w:spacing w:val="1"/>
          <w:sz w:val="17"/>
          <w:szCs w:val="17"/>
        </w:rPr>
        <w:t>interaction</w:t>
      </w:r>
      <w:r>
        <w:rPr>
          <w:rFonts w:ascii="Calibri" w:eastAsia="Calibri" w:hAnsi="Calibri" w:cs="Calibri"/>
          <w:b/>
          <w:i/>
          <w:spacing w:val="32"/>
          <w:sz w:val="17"/>
          <w:szCs w:val="17"/>
        </w:rPr>
        <w:t xml:space="preserve"> </w:t>
      </w:r>
      <w:r>
        <w:rPr>
          <w:rFonts w:ascii="Calibri" w:eastAsia="Calibri" w:hAnsi="Calibri" w:cs="Calibri"/>
          <w:b/>
          <w:i/>
          <w:spacing w:val="2"/>
          <w:sz w:val="17"/>
          <w:szCs w:val="17"/>
        </w:rPr>
        <w:t>w</w:t>
      </w:r>
      <w:r>
        <w:rPr>
          <w:rFonts w:ascii="Calibri" w:eastAsia="Calibri" w:hAnsi="Calibri" w:cs="Calibri"/>
          <w:b/>
          <w:i/>
          <w:spacing w:val="1"/>
          <w:sz w:val="17"/>
          <w:szCs w:val="17"/>
        </w:rPr>
        <w:t>ill</w:t>
      </w:r>
      <w:r>
        <w:rPr>
          <w:rFonts w:ascii="Calibri" w:eastAsia="Calibri" w:hAnsi="Calibri" w:cs="Calibri"/>
          <w:b/>
          <w:i/>
          <w:sz w:val="17"/>
          <w:szCs w:val="17"/>
        </w:rPr>
        <w:t xml:space="preserve"> </w:t>
      </w:r>
      <w:r>
        <w:rPr>
          <w:rFonts w:ascii="Calibri" w:eastAsia="Calibri" w:hAnsi="Calibri" w:cs="Calibri"/>
          <w:b/>
          <w:i/>
          <w:spacing w:val="1"/>
          <w:sz w:val="17"/>
          <w:szCs w:val="17"/>
        </w:rPr>
        <w:t>count to</w:t>
      </w:r>
      <w:r>
        <w:rPr>
          <w:rFonts w:ascii="Calibri" w:eastAsia="Calibri" w:hAnsi="Calibri" w:cs="Calibri"/>
          <w:b/>
          <w:i/>
          <w:spacing w:val="2"/>
          <w:sz w:val="17"/>
          <w:szCs w:val="17"/>
        </w:rPr>
        <w:t>w</w:t>
      </w:r>
      <w:r>
        <w:rPr>
          <w:rFonts w:ascii="Calibri" w:eastAsia="Calibri" w:hAnsi="Calibri" w:cs="Calibri"/>
          <w:b/>
          <w:i/>
          <w:spacing w:val="1"/>
          <w:sz w:val="17"/>
          <w:szCs w:val="17"/>
        </w:rPr>
        <w:t>ards your require</w:t>
      </w:r>
      <w:r>
        <w:rPr>
          <w:rFonts w:ascii="Calibri" w:eastAsia="Calibri" w:hAnsi="Calibri" w:cs="Calibri"/>
          <w:b/>
          <w:i/>
          <w:spacing w:val="2"/>
          <w:sz w:val="17"/>
          <w:szCs w:val="17"/>
        </w:rPr>
        <w:t>m</w:t>
      </w:r>
      <w:r>
        <w:rPr>
          <w:rFonts w:ascii="Calibri" w:eastAsia="Calibri" w:hAnsi="Calibri" w:cs="Calibri"/>
          <w:b/>
          <w:i/>
          <w:spacing w:val="1"/>
          <w:sz w:val="17"/>
          <w:szCs w:val="17"/>
        </w:rPr>
        <w:t>ent for the project</w:t>
      </w:r>
      <w:r>
        <w:rPr>
          <w:rFonts w:ascii="Calibri" w:eastAsia="Calibri" w:hAnsi="Calibri" w:cs="Calibri"/>
          <w:b/>
          <w:i/>
          <w:sz w:val="17"/>
          <w:szCs w:val="17"/>
        </w:rPr>
        <w:t>.</w:t>
      </w:r>
      <w:r>
        <w:rPr>
          <w:rFonts w:ascii="Calibri" w:eastAsia="Calibri" w:hAnsi="Calibri" w:cs="Calibri"/>
          <w:i/>
          <w:spacing w:val="1"/>
          <w:sz w:val="17"/>
          <w:szCs w:val="17"/>
        </w:rPr>
        <w:t xml:space="preserve">  </w:t>
      </w:r>
    </w:p>
    <w:p w14:paraId="6D4AEAF9" w14:textId="77777777" w:rsidR="000A4294" w:rsidRDefault="000A4294">
      <w:pPr>
        <w:spacing w:before="16" w:line="200" w:lineRule="exact"/>
      </w:pPr>
    </w:p>
    <w:p w14:paraId="6E2537FB" w14:textId="77777777" w:rsidR="000A4294" w:rsidRDefault="00D32D3F">
      <w:pPr>
        <w:spacing w:line="255" w:lineRule="auto"/>
        <w:ind w:left="105" w:right="132"/>
        <w:rPr>
          <w:rFonts w:ascii="Calibri" w:eastAsia="Calibri" w:hAnsi="Calibri" w:cs="Calibri"/>
          <w:sz w:val="17"/>
          <w:szCs w:val="17"/>
        </w:rPr>
      </w:pPr>
      <w:r>
        <w:rPr>
          <w:rFonts w:ascii="Calibri" w:eastAsia="Calibri" w:hAnsi="Calibri" w:cs="Calibri"/>
          <w:i/>
          <w:spacing w:val="1"/>
          <w:w w:val="103"/>
          <w:sz w:val="17"/>
          <w:szCs w:val="17"/>
        </w:rPr>
        <w:t>Education/Indirect</w:t>
      </w:r>
      <w:r>
        <w:rPr>
          <w:rFonts w:ascii="Calibri" w:eastAsia="Calibri" w:hAnsi="Calibri" w:cs="Calibri"/>
          <w:i/>
          <w:spacing w:val="14"/>
          <w:w w:val="103"/>
          <w:sz w:val="17"/>
          <w:szCs w:val="17"/>
        </w:rPr>
        <w:t xml:space="preserve"> </w:t>
      </w:r>
      <w:r>
        <w:rPr>
          <w:rFonts w:ascii="Calibri" w:eastAsia="Calibri" w:hAnsi="Calibri" w:cs="Calibri"/>
          <w:i/>
          <w:spacing w:val="1"/>
          <w:sz w:val="17"/>
          <w:szCs w:val="17"/>
        </w:rPr>
        <w:t>Interactions:</w:t>
      </w:r>
      <w:r>
        <w:rPr>
          <w:rFonts w:ascii="Calibri" w:eastAsia="Calibri" w:hAnsi="Calibri" w:cs="Calibri"/>
          <w:i/>
          <w:spacing w:val="37"/>
          <w:sz w:val="17"/>
          <w:szCs w:val="17"/>
        </w:rPr>
        <w:t xml:space="preserve"> </w:t>
      </w:r>
      <w:r>
        <w:rPr>
          <w:rFonts w:ascii="Calibri" w:eastAsia="Calibri" w:hAnsi="Calibri" w:cs="Calibri"/>
          <w:i/>
          <w:spacing w:val="1"/>
          <w:sz w:val="17"/>
          <w:szCs w:val="17"/>
        </w:rPr>
        <w:t>A</w:t>
      </w:r>
      <w:r>
        <w:rPr>
          <w:rFonts w:ascii="Calibri" w:eastAsia="Calibri" w:hAnsi="Calibri" w:cs="Calibri"/>
          <w:i/>
          <w:spacing w:val="6"/>
          <w:sz w:val="17"/>
          <w:szCs w:val="17"/>
        </w:rPr>
        <w:t xml:space="preserve"> </w:t>
      </w:r>
      <w:r>
        <w:rPr>
          <w:rFonts w:ascii="Calibri" w:eastAsia="Calibri" w:hAnsi="Calibri" w:cs="Calibri"/>
          <w:i/>
          <w:spacing w:val="1"/>
          <w:sz w:val="17"/>
          <w:szCs w:val="17"/>
        </w:rPr>
        <w:t>count</w:t>
      </w:r>
      <w:r>
        <w:rPr>
          <w:rFonts w:ascii="Calibri" w:eastAsia="Calibri" w:hAnsi="Calibri" w:cs="Calibri"/>
          <w:i/>
          <w:spacing w:val="18"/>
          <w:sz w:val="17"/>
          <w:szCs w:val="17"/>
        </w:rPr>
        <w:t xml:space="preserve"> </w:t>
      </w:r>
      <w:r>
        <w:rPr>
          <w:rFonts w:ascii="Calibri" w:eastAsia="Calibri" w:hAnsi="Calibri" w:cs="Calibri"/>
          <w:i/>
          <w:spacing w:val="1"/>
          <w:sz w:val="17"/>
          <w:szCs w:val="17"/>
        </w:rPr>
        <w:t>of</w:t>
      </w:r>
      <w:r>
        <w:rPr>
          <w:rFonts w:ascii="Calibri" w:eastAsia="Calibri" w:hAnsi="Calibri" w:cs="Calibri"/>
          <w:i/>
          <w:spacing w:val="8"/>
          <w:sz w:val="17"/>
          <w:szCs w:val="17"/>
        </w:rPr>
        <w:t xml:space="preserve"> </w:t>
      </w:r>
      <w:r>
        <w:rPr>
          <w:rFonts w:ascii="Calibri" w:eastAsia="Calibri" w:hAnsi="Calibri" w:cs="Calibri"/>
          <w:i/>
          <w:spacing w:val="1"/>
          <w:sz w:val="17"/>
          <w:szCs w:val="17"/>
        </w:rPr>
        <w:t>participants</w:t>
      </w:r>
      <w:r>
        <w:rPr>
          <w:rFonts w:ascii="Calibri" w:eastAsia="Calibri" w:hAnsi="Calibri" w:cs="Calibri"/>
          <w:i/>
          <w:spacing w:val="35"/>
          <w:sz w:val="17"/>
          <w:szCs w:val="17"/>
        </w:rPr>
        <w:t xml:space="preserve"> </w:t>
      </w:r>
      <w:r>
        <w:rPr>
          <w:rFonts w:ascii="Calibri" w:eastAsia="Calibri" w:hAnsi="Calibri" w:cs="Calibri"/>
          <w:i/>
          <w:spacing w:val="1"/>
          <w:sz w:val="17"/>
          <w:szCs w:val="17"/>
        </w:rPr>
        <w:t>engaged</w:t>
      </w:r>
      <w:r>
        <w:rPr>
          <w:rFonts w:ascii="Calibri" w:eastAsia="Calibri" w:hAnsi="Calibri" w:cs="Calibri"/>
          <w:i/>
          <w:spacing w:val="26"/>
          <w:sz w:val="17"/>
          <w:szCs w:val="17"/>
        </w:rPr>
        <w:t xml:space="preserve"> </w:t>
      </w:r>
      <w:r>
        <w:rPr>
          <w:rFonts w:ascii="Calibri" w:eastAsia="Calibri" w:hAnsi="Calibri" w:cs="Calibri"/>
          <w:i/>
          <w:spacing w:val="1"/>
          <w:sz w:val="17"/>
          <w:szCs w:val="17"/>
        </w:rPr>
        <w:t>in</w:t>
      </w:r>
      <w:r>
        <w:rPr>
          <w:rFonts w:ascii="Calibri" w:eastAsia="Calibri" w:hAnsi="Calibri" w:cs="Calibri"/>
          <w:i/>
          <w:spacing w:val="8"/>
          <w:sz w:val="17"/>
          <w:szCs w:val="17"/>
        </w:rPr>
        <w:t xml:space="preserve"> </w:t>
      </w:r>
      <w:r>
        <w:rPr>
          <w:rFonts w:ascii="Calibri" w:eastAsia="Calibri" w:hAnsi="Calibri" w:cs="Calibri"/>
          <w:i/>
          <w:spacing w:val="1"/>
          <w:sz w:val="17"/>
          <w:szCs w:val="17"/>
        </w:rPr>
        <w:t>learn</w:t>
      </w:r>
      <w:r>
        <w:rPr>
          <w:rFonts w:ascii="Calibri" w:eastAsia="Calibri" w:hAnsi="Calibri" w:cs="Calibri"/>
          <w:i/>
          <w:sz w:val="17"/>
          <w:szCs w:val="17"/>
        </w:rPr>
        <w:t>i</w:t>
      </w:r>
      <w:r>
        <w:rPr>
          <w:rFonts w:ascii="Calibri" w:eastAsia="Calibri" w:hAnsi="Calibri" w:cs="Calibri"/>
          <w:i/>
          <w:spacing w:val="1"/>
          <w:sz w:val="17"/>
          <w:szCs w:val="17"/>
        </w:rPr>
        <w:t>ng</w:t>
      </w:r>
      <w:r>
        <w:rPr>
          <w:rFonts w:ascii="Calibri" w:eastAsia="Calibri" w:hAnsi="Calibri" w:cs="Calibri"/>
          <w:i/>
          <w:spacing w:val="25"/>
          <w:sz w:val="17"/>
          <w:szCs w:val="17"/>
        </w:rPr>
        <w:t xml:space="preserve"> </w:t>
      </w:r>
      <w:r>
        <w:rPr>
          <w:rFonts w:ascii="Calibri" w:eastAsia="Calibri" w:hAnsi="Calibri" w:cs="Calibri"/>
          <w:i/>
          <w:spacing w:val="1"/>
          <w:sz w:val="17"/>
          <w:szCs w:val="17"/>
        </w:rPr>
        <w:t>a</w:t>
      </w:r>
      <w:r>
        <w:rPr>
          <w:rFonts w:ascii="Calibri" w:eastAsia="Calibri" w:hAnsi="Calibri" w:cs="Calibri"/>
          <w:i/>
          <w:spacing w:val="6"/>
          <w:sz w:val="17"/>
          <w:szCs w:val="17"/>
        </w:rPr>
        <w:t xml:space="preserve"> </w:t>
      </w:r>
      <w:r>
        <w:rPr>
          <w:rFonts w:ascii="Calibri" w:eastAsia="Calibri" w:hAnsi="Calibri" w:cs="Calibri"/>
          <w:i/>
          <w:spacing w:val="1"/>
          <w:sz w:val="17"/>
          <w:szCs w:val="17"/>
        </w:rPr>
        <w:t>STE</w:t>
      </w:r>
      <w:r>
        <w:rPr>
          <w:rFonts w:ascii="Calibri" w:eastAsia="Calibri" w:hAnsi="Calibri" w:cs="Calibri"/>
          <w:i/>
          <w:spacing w:val="2"/>
          <w:sz w:val="17"/>
          <w:szCs w:val="17"/>
        </w:rPr>
        <w:t>M</w:t>
      </w:r>
      <w:r>
        <w:rPr>
          <w:rFonts w:ascii="Calibri" w:eastAsia="Calibri" w:hAnsi="Calibri" w:cs="Calibri"/>
          <w:i/>
          <w:spacing w:val="18"/>
          <w:sz w:val="17"/>
          <w:szCs w:val="17"/>
        </w:rPr>
        <w:t xml:space="preserve"> </w:t>
      </w:r>
      <w:r>
        <w:rPr>
          <w:rFonts w:ascii="Calibri" w:eastAsia="Calibri" w:hAnsi="Calibri" w:cs="Calibri"/>
          <w:i/>
          <w:spacing w:val="1"/>
          <w:sz w:val="17"/>
          <w:szCs w:val="17"/>
        </w:rPr>
        <w:t>top</w:t>
      </w:r>
      <w:r>
        <w:rPr>
          <w:rFonts w:ascii="Calibri" w:eastAsia="Calibri" w:hAnsi="Calibri" w:cs="Calibri"/>
          <w:i/>
          <w:sz w:val="17"/>
          <w:szCs w:val="17"/>
        </w:rPr>
        <w:t>i</w:t>
      </w:r>
      <w:r>
        <w:rPr>
          <w:rFonts w:ascii="Calibri" w:eastAsia="Calibri" w:hAnsi="Calibri" w:cs="Calibri"/>
          <w:i/>
          <w:spacing w:val="1"/>
          <w:sz w:val="17"/>
          <w:szCs w:val="17"/>
        </w:rPr>
        <w:t>c</w:t>
      </w:r>
      <w:r>
        <w:rPr>
          <w:rFonts w:ascii="Calibri" w:eastAsia="Calibri" w:hAnsi="Calibri" w:cs="Calibri"/>
          <w:i/>
          <w:spacing w:val="16"/>
          <w:sz w:val="17"/>
          <w:szCs w:val="17"/>
        </w:rPr>
        <w:t xml:space="preserve"> </w:t>
      </w:r>
      <w:r>
        <w:rPr>
          <w:rFonts w:ascii="Calibri" w:eastAsia="Calibri" w:hAnsi="Calibri" w:cs="Calibri"/>
          <w:i/>
          <w:spacing w:val="1"/>
          <w:sz w:val="17"/>
          <w:szCs w:val="17"/>
        </w:rPr>
        <w:t>through</w:t>
      </w:r>
      <w:r>
        <w:rPr>
          <w:rFonts w:ascii="Calibri" w:eastAsia="Calibri" w:hAnsi="Calibri" w:cs="Calibri"/>
          <w:i/>
          <w:spacing w:val="24"/>
          <w:sz w:val="17"/>
          <w:szCs w:val="17"/>
        </w:rPr>
        <w:t xml:space="preserve"> </w:t>
      </w:r>
      <w:r>
        <w:rPr>
          <w:rFonts w:ascii="Calibri" w:eastAsia="Calibri" w:hAnsi="Calibri" w:cs="Calibri"/>
          <w:i/>
          <w:spacing w:val="1"/>
          <w:sz w:val="17"/>
          <w:szCs w:val="17"/>
        </w:rPr>
        <w:t>instructo</w:t>
      </w:r>
      <w:r>
        <w:rPr>
          <w:rFonts w:ascii="Calibri" w:eastAsia="Calibri" w:hAnsi="Calibri" w:cs="Calibri"/>
          <w:i/>
          <w:spacing w:val="-1"/>
          <w:sz w:val="17"/>
          <w:szCs w:val="17"/>
        </w:rPr>
        <w:t>r</w:t>
      </w:r>
      <w:r>
        <w:rPr>
          <w:rFonts w:ascii="Calibri" w:eastAsia="Calibri" w:hAnsi="Calibri" w:cs="Calibri"/>
          <w:i/>
          <w:spacing w:val="1"/>
          <w:sz w:val="17"/>
          <w:szCs w:val="17"/>
        </w:rPr>
        <w:t>-led</w:t>
      </w:r>
      <w:r>
        <w:rPr>
          <w:rFonts w:ascii="Calibri" w:eastAsia="Calibri" w:hAnsi="Calibri" w:cs="Calibri"/>
          <w:i/>
          <w:sz w:val="17"/>
          <w:szCs w:val="17"/>
        </w:rPr>
        <w:t xml:space="preserve">  </w:t>
      </w:r>
      <w:r>
        <w:rPr>
          <w:rFonts w:ascii="Calibri" w:eastAsia="Calibri" w:hAnsi="Calibri" w:cs="Calibri"/>
          <w:i/>
          <w:spacing w:val="1"/>
          <w:sz w:val="17"/>
          <w:szCs w:val="17"/>
        </w:rPr>
        <w:t>facilitation</w:t>
      </w:r>
      <w:r>
        <w:rPr>
          <w:rFonts w:ascii="Calibri" w:eastAsia="Calibri" w:hAnsi="Calibri" w:cs="Calibri"/>
          <w:i/>
          <w:spacing w:val="31"/>
          <w:sz w:val="17"/>
          <w:szCs w:val="17"/>
        </w:rPr>
        <w:t xml:space="preserve"> </w:t>
      </w:r>
      <w:r>
        <w:rPr>
          <w:rFonts w:ascii="Calibri" w:eastAsia="Calibri" w:hAnsi="Calibri" w:cs="Calibri"/>
          <w:i/>
          <w:spacing w:val="1"/>
          <w:sz w:val="17"/>
          <w:szCs w:val="17"/>
        </w:rPr>
        <w:t>or</w:t>
      </w:r>
      <w:r>
        <w:rPr>
          <w:rFonts w:ascii="Calibri" w:eastAsia="Calibri" w:hAnsi="Calibri" w:cs="Calibri"/>
          <w:i/>
          <w:spacing w:val="7"/>
          <w:sz w:val="17"/>
          <w:szCs w:val="17"/>
        </w:rPr>
        <w:t xml:space="preserve"> </w:t>
      </w:r>
      <w:r>
        <w:rPr>
          <w:rFonts w:ascii="Calibri" w:eastAsia="Calibri" w:hAnsi="Calibri" w:cs="Calibri"/>
          <w:i/>
          <w:spacing w:val="1"/>
          <w:sz w:val="17"/>
          <w:szCs w:val="17"/>
        </w:rPr>
        <w:t>presentation</w:t>
      </w:r>
      <w:r>
        <w:rPr>
          <w:rFonts w:ascii="Calibri" w:eastAsia="Calibri" w:hAnsi="Calibri" w:cs="Calibri"/>
          <w:i/>
          <w:sz w:val="17"/>
          <w:szCs w:val="17"/>
        </w:rPr>
        <w:t xml:space="preserve">. </w:t>
      </w:r>
      <w:r>
        <w:rPr>
          <w:rFonts w:ascii="Calibri" w:eastAsia="Calibri" w:hAnsi="Calibri" w:cs="Calibri"/>
          <w:i/>
          <w:spacing w:val="1"/>
          <w:sz w:val="17"/>
          <w:szCs w:val="17"/>
        </w:rPr>
        <w:t>Exa</w:t>
      </w:r>
      <w:r>
        <w:rPr>
          <w:rFonts w:ascii="Calibri" w:eastAsia="Calibri" w:hAnsi="Calibri" w:cs="Calibri"/>
          <w:i/>
          <w:spacing w:val="2"/>
          <w:sz w:val="17"/>
          <w:szCs w:val="17"/>
        </w:rPr>
        <w:t>m</w:t>
      </w:r>
      <w:r>
        <w:rPr>
          <w:rFonts w:ascii="Calibri" w:eastAsia="Calibri" w:hAnsi="Calibri" w:cs="Calibri"/>
          <w:i/>
          <w:spacing w:val="1"/>
          <w:sz w:val="17"/>
          <w:szCs w:val="17"/>
        </w:rPr>
        <w:t>ple: Students learn</w:t>
      </w:r>
      <w:r>
        <w:rPr>
          <w:rFonts w:ascii="Calibri" w:eastAsia="Calibri" w:hAnsi="Calibri" w:cs="Calibri"/>
          <w:i/>
          <w:sz w:val="17"/>
          <w:szCs w:val="17"/>
        </w:rPr>
        <w:t xml:space="preserve"> </w:t>
      </w:r>
      <w:r>
        <w:rPr>
          <w:rFonts w:ascii="Calibri" w:eastAsia="Calibri" w:hAnsi="Calibri" w:cs="Calibri"/>
          <w:i/>
          <w:spacing w:val="1"/>
          <w:sz w:val="17"/>
          <w:szCs w:val="17"/>
        </w:rPr>
        <w:t>about Ne</w:t>
      </w:r>
      <w:r>
        <w:rPr>
          <w:rFonts w:ascii="Calibri" w:eastAsia="Calibri" w:hAnsi="Calibri" w:cs="Calibri"/>
          <w:i/>
          <w:spacing w:val="2"/>
          <w:sz w:val="17"/>
          <w:szCs w:val="17"/>
        </w:rPr>
        <w:t>w</w:t>
      </w:r>
      <w:r>
        <w:rPr>
          <w:rFonts w:ascii="Calibri" w:eastAsia="Calibri" w:hAnsi="Calibri" w:cs="Calibri"/>
          <w:i/>
          <w:spacing w:val="1"/>
          <w:sz w:val="17"/>
          <w:szCs w:val="17"/>
        </w:rPr>
        <w:t>ton’s La</w:t>
      </w:r>
      <w:r>
        <w:rPr>
          <w:rFonts w:ascii="Calibri" w:eastAsia="Calibri" w:hAnsi="Calibri" w:cs="Calibri"/>
          <w:i/>
          <w:spacing w:val="2"/>
          <w:sz w:val="17"/>
          <w:szCs w:val="17"/>
        </w:rPr>
        <w:t>w</w:t>
      </w:r>
      <w:r>
        <w:rPr>
          <w:rFonts w:ascii="Calibri" w:eastAsia="Calibri" w:hAnsi="Calibri" w:cs="Calibri"/>
          <w:i/>
          <w:spacing w:val="1"/>
          <w:sz w:val="17"/>
          <w:szCs w:val="17"/>
        </w:rPr>
        <w:t>s through</w:t>
      </w:r>
      <w:r>
        <w:rPr>
          <w:rFonts w:ascii="Calibri" w:eastAsia="Calibri" w:hAnsi="Calibri" w:cs="Calibri"/>
          <w:i/>
          <w:sz w:val="17"/>
          <w:szCs w:val="17"/>
        </w:rPr>
        <w:t xml:space="preserve"> </w:t>
      </w:r>
      <w:r>
        <w:rPr>
          <w:rFonts w:ascii="Calibri" w:eastAsia="Calibri" w:hAnsi="Calibri" w:cs="Calibri"/>
          <w:i/>
          <w:spacing w:val="1"/>
          <w:sz w:val="17"/>
          <w:szCs w:val="17"/>
        </w:rPr>
        <w:t>a</w:t>
      </w:r>
      <w:r>
        <w:rPr>
          <w:rFonts w:ascii="Calibri" w:eastAsia="Calibri" w:hAnsi="Calibri" w:cs="Calibri"/>
          <w:i/>
          <w:sz w:val="17"/>
          <w:szCs w:val="17"/>
        </w:rPr>
        <w:t xml:space="preserve"> </w:t>
      </w:r>
      <w:r>
        <w:rPr>
          <w:rFonts w:ascii="Calibri" w:eastAsia="Calibri" w:hAnsi="Calibri" w:cs="Calibri"/>
          <w:i/>
          <w:spacing w:val="1"/>
          <w:sz w:val="17"/>
          <w:szCs w:val="17"/>
        </w:rPr>
        <w:t>Po</w:t>
      </w:r>
      <w:r>
        <w:rPr>
          <w:rFonts w:ascii="Calibri" w:eastAsia="Calibri" w:hAnsi="Calibri" w:cs="Calibri"/>
          <w:i/>
          <w:spacing w:val="2"/>
          <w:sz w:val="17"/>
          <w:szCs w:val="17"/>
        </w:rPr>
        <w:t>w</w:t>
      </w:r>
      <w:r>
        <w:rPr>
          <w:rFonts w:ascii="Calibri" w:eastAsia="Calibri" w:hAnsi="Calibri" w:cs="Calibri"/>
          <w:i/>
          <w:spacing w:val="1"/>
          <w:sz w:val="17"/>
          <w:szCs w:val="17"/>
        </w:rPr>
        <w:t>erPoint prese</w:t>
      </w:r>
      <w:r>
        <w:rPr>
          <w:rFonts w:ascii="Calibri" w:eastAsia="Calibri" w:hAnsi="Calibri" w:cs="Calibri"/>
          <w:i/>
          <w:spacing w:val="3"/>
          <w:sz w:val="17"/>
          <w:szCs w:val="17"/>
        </w:rPr>
        <w:t>n</w:t>
      </w:r>
      <w:r>
        <w:rPr>
          <w:rFonts w:ascii="Calibri" w:eastAsia="Calibri" w:hAnsi="Calibri" w:cs="Calibri"/>
          <w:i/>
          <w:spacing w:val="1"/>
          <w:sz w:val="17"/>
          <w:szCs w:val="17"/>
        </w:rPr>
        <w:t>tation</w:t>
      </w:r>
      <w:r>
        <w:rPr>
          <w:rFonts w:ascii="Calibri" w:eastAsia="Calibri" w:hAnsi="Calibri" w:cs="Calibri"/>
          <w:i/>
          <w:sz w:val="17"/>
          <w:szCs w:val="17"/>
        </w:rPr>
        <w:t>.</w:t>
      </w:r>
      <w:r>
        <w:rPr>
          <w:rFonts w:ascii="Calibri" w:eastAsia="Calibri" w:hAnsi="Calibri" w:cs="Calibri"/>
          <w:i/>
          <w:spacing w:val="1"/>
          <w:sz w:val="17"/>
          <w:szCs w:val="17"/>
        </w:rPr>
        <w:t xml:space="preserve">  </w:t>
      </w:r>
    </w:p>
    <w:p w14:paraId="24E19D2F" w14:textId="77777777" w:rsidR="000A4294" w:rsidRDefault="000A4294">
      <w:pPr>
        <w:spacing w:before="16" w:line="200" w:lineRule="exact"/>
      </w:pPr>
    </w:p>
    <w:p w14:paraId="7E57D76E" w14:textId="77777777" w:rsidR="000A4294" w:rsidRDefault="00D32D3F">
      <w:pPr>
        <w:spacing w:line="255" w:lineRule="auto"/>
        <w:ind w:left="105" w:right="87"/>
        <w:rPr>
          <w:rFonts w:ascii="Calibri" w:eastAsia="Calibri" w:hAnsi="Calibri" w:cs="Calibri"/>
          <w:sz w:val="17"/>
          <w:szCs w:val="17"/>
        </w:rPr>
      </w:pPr>
      <w:r>
        <w:rPr>
          <w:rFonts w:ascii="Calibri" w:eastAsia="Calibri" w:hAnsi="Calibri" w:cs="Calibri"/>
          <w:i/>
          <w:spacing w:val="2"/>
          <w:sz w:val="17"/>
          <w:szCs w:val="17"/>
        </w:rPr>
        <w:t>O</w:t>
      </w:r>
      <w:r>
        <w:rPr>
          <w:rFonts w:ascii="Calibri" w:eastAsia="Calibri" w:hAnsi="Calibri" w:cs="Calibri"/>
          <w:i/>
          <w:spacing w:val="1"/>
          <w:sz w:val="17"/>
          <w:szCs w:val="17"/>
        </w:rPr>
        <w:t>utreach/D</w:t>
      </w:r>
      <w:r>
        <w:rPr>
          <w:rFonts w:ascii="Calibri" w:eastAsia="Calibri" w:hAnsi="Calibri" w:cs="Calibri"/>
          <w:i/>
          <w:sz w:val="17"/>
          <w:szCs w:val="17"/>
        </w:rPr>
        <w:t>i</w:t>
      </w:r>
      <w:r>
        <w:rPr>
          <w:rFonts w:ascii="Calibri" w:eastAsia="Calibri" w:hAnsi="Calibri" w:cs="Calibri"/>
          <w:i/>
          <w:spacing w:val="1"/>
          <w:sz w:val="17"/>
          <w:szCs w:val="17"/>
        </w:rPr>
        <w:t>rect</w:t>
      </w:r>
      <w:r>
        <w:rPr>
          <w:rFonts w:ascii="Calibri" w:eastAsia="Calibri" w:hAnsi="Calibri" w:cs="Calibri"/>
          <w:i/>
          <w:sz w:val="17"/>
          <w:szCs w:val="17"/>
        </w:rPr>
        <w:t xml:space="preserve"> </w:t>
      </w:r>
      <w:r>
        <w:rPr>
          <w:rFonts w:ascii="Calibri" w:eastAsia="Calibri" w:hAnsi="Calibri" w:cs="Calibri"/>
          <w:i/>
          <w:spacing w:val="9"/>
          <w:sz w:val="17"/>
          <w:szCs w:val="17"/>
        </w:rPr>
        <w:t xml:space="preserve"> </w:t>
      </w:r>
      <w:r>
        <w:rPr>
          <w:rFonts w:ascii="Calibri" w:eastAsia="Calibri" w:hAnsi="Calibri" w:cs="Calibri"/>
          <w:i/>
          <w:spacing w:val="1"/>
          <w:sz w:val="17"/>
          <w:szCs w:val="17"/>
        </w:rPr>
        <w:t>Interact</w:t>
      </w:r>
      <w:r>
        <w:rPr>
          <w:rFonts w:ascii="Calibri" w:eastAsia="Calibri" w:hAnsi="Calibri" w:cs="Calibri"/>
          <w:i/>
          <w:sz w:val="17"/>
          <w:szCs w:val="17"/>
        </w:rPr>
        <w:t>i</w:t>
      </w:r>
      <w:r>
        <w:rPr>
          <w:rFonts w:ascii="Calibri" w:eastAsia="Calibri" w:hAnsi="Calibri" w:cs="Calibri"/>
          <w:i/>
          <w:spacing w:val="1"/>
          <w:sz w:val="17"/>
          <w:szCs w:val="17"/>
        </w:rPr>
        <w:t>on</w:t>
      </w:r>
      <w:r>
        <w:rPr>
          <w:rFonts w:ascii="Calibri" w:eastAsia="Calibri" w:hAnsi="Calibri" w:cs="Calibri"/>
          <w:i/>
          <w:spacing w:val="2"/>
          <w:sz w:val="17"/>
          <w:szCs w:val="17"/>
        </w:rPr>
        <w:t>:</w:t>
      </w:r>
      <w:r>
        <w:rPr>
          <w:rFonts w:ascii="Calibri" w:eastAsia="Calibri" w:hAnsi="Calibri" w:cs="Calibri"/>
          <w:i/>
          <w:spacing w:val="34"/>
          <w:sz w:val="17"/>
          <w:szCs w:val="17"/>
        </w:rPr>
        <w:t xml:space="preserve"> </w:t>
      </w:r>
      <w:r>
        <w:rPr>
          <w:rFonts w:ascii="Calibri" w:eastAsia="Calibri" w:hAnsi="Calibri" w:cs="Calibri"/>
          <w:i/>
          <w:spacing w:val="1"/>
          <w:sz w:val="17"/>
          <w:szCs w:val="17"/>
        </w:rPr>
        <w:t>A</w:t>
      </w:r>
      <w:r>
        <w:rPr>
          <w:rFonts w:ascii="Calibri" w:eastAsia="Calibri" w:hAnsi="Calibri" w:cs="Calibri"/>
          <w:i/>
          <w:spacing w:val="6"/>
          <w:sz w:val="17"/>
          <w:szCs w:val="17"/>
        </w:rPr>
        <w:t xml:space="preserve"> </w:t>
      </w:r>
      <w:r>
        <w:rPr>
          <w:rFonts w:ascii="Calibri" w:eastAsia="Calibri" w:hAnsi="Calibri" w:cs="Calibri"/>
          <w:i/>
          <w:spacing w:val="1"/>
          <w:sz w:val="17"/>
          <w:szCs w:val="17"/>
        </w:rPr>
        <w:t>count</w:t>
      </w:r>
      <w:r>
        <w:rPr>
          <w:rFonts w:ascii="Calibri" w:eastAsia="Calibri" w:hAnsi="Calibri" w:cs="Calibri"/>
          <w:i/>
          <w:spacing w:val="18"/>
          <w:sz w:val="17"/>
          <w:szCs w:val="17"/>
        </w:rPr>
        <w:t xml:space="preserve"> </w:t>
      </w:r>
      <w:r>
        <w:rPr>
          <w:rFonts w:ascii="Calibri" w:eastAsia="Calibri" w:hAnsi="Calibri" w:cs="Calibri"/>
          <w:i/>
          <w:spacing w:val="1"/>
          <w:sz w:val="17"/>
          <w:szCs w:val="17"/>
        </w:rPr>
        <w:t>of</w:t>
      </w:r>
      <w:r>
        <w:rPr>
          <w:rFonts w:ascii="Calibri" w:eastAsia="Calibri" w:hAnsi="Calibri" w:cs="Calibri"/>
          <w:i/>
          <w:spacing w:val="8"/>
          <w:sz w:val="17"/>
          <w:szCs w:val="17"/>
        </w:rPr>
        <w:t xml:space="preserve"> </w:t>
      </w:r>
      <w:r>
        <w:rPr>
          <w:rFonts w:ascii="Calibri" w:eastAsia="Calibri" w:hAnsi="Calibri" w:cs="Calibri"/>
          <w:i/>
          <w:spacing w:val="1"/>
          <w:sz w:val="17"/>
          <w:szCs w:val="17"/>
        </w:rPr>
        <w:t>participants</w:t>
      </w:r>
      <w:r>
        <w:rPr>
          <w:rFonts w:ascii="Calibri" w:eastAsia="Calibri" w:hAnsi="Calibri" w:cs="Calibri"/>
          <w:i/>
          <w:spacing w:val="35"/>
          <w:sz w:val="17"/>
          <w:szCs w:val="17"/>
        </w:rPr>
        <w:t xml:space="preserve"> </w:t>
      </w:r>
      <w:r>
        <w:rPr>
          <w:rFonts w:ascii="Calibri" w:eastAsia="Calibri" w:hAnsi="Calibri" w:cs="Calibri"/>
          <w:i/>
          <w:spacing w:val="2"/>
          <w:sz w:val="17"/>
          <w:szCs w:val="17"/>
        </w:rPr>
        <w:t>w</w:t>
      </w:r>
      <w:r>
        <w:rPr>
          <w:rFonts w:ascii="Calibri" w:eastAsia="Calibri" w:hAnsi="Calibri" w:cs="Calibri"/>
          <w:i/>
          <w:spacing w:val="1"/>
          <w:sz w:val="17"/>
          <w:szCs w:val="17"/>
        </w:rPr>
        <w:t>ho</w:t>
      </w:r>
      <w:r>
        <w:rPr>
          <w:rFonts w:ascii="Calibri" w:eastAsia="Calibri" w:hAnsi="Calibri" w:cs="Calibri"/>
          <w:i/>
          <w:spacing w:val="14"/>
          <w:sz w:val="17"/>
          <w:szCs w:val="17"/>
        </w:rPr>
        <w:t xml:space="preserve"> </w:t>
      </w:r>
      <w:r>
        <w:rPr>
          <w:rFonts w:ascii="Calibri" w:eastAsia="Calibri" w:hAnsi="Calibri" w:cs="Calibri"/>
          <w:i/>
          <w:spacing w:val="1"/>
          <w:sz w:val="17"/>
          <w:szCs w:val="17"/>
        </w:rPr>
        <w:t>do</w:t>
      </w:r>
      <w:r>
        <w:rPr>
          <w:rFonts w:ascii="Calibri" w:eastAsia="Calibri" w:hAnsi="Calibri" w:cs="Calibri"/>
          <w:i/>
          <w:spacing w:val="10"/>
          <w:sz w:val="17"/>
          <w:szCs w:val="17"/>
        </w:rPr>
        <w:t xml:space="preserve"> </w:t>
      </w:r>
      <w:r>
        <w:rPr>
          <w:rFonts w:ascii="Calibri" w:eastAsia="Calibri" w:hAnsi="Calibri" w:cs="Calibri"/>
          <w:i/>
          <w:spacing w:val="1"/>
          <w:sz w:val="17"/>
          <w:szCs w:val="17"/>
        </w:rPr>
        <w:t>not</w:t>
      </w:r>
      <w:r>
        <w:rPr>
          <w:rFonts w:ascii="Calibri" w:eastAsia="Calibri" w:hAnsi="Calibri" w:cs="Calibri"/>
          <w:i/>
          <w:spacing w:val="12"/>
          <w:sz w:val="17"/>
          <w:szCs w:val="17"/>
        </w:rPr>
        <w:t xml:space="preserve"> </w:t>
      </w:r>
      <w:r>
        <w:rPr>
          <w:rFonts w:ascii="Calibri" w:eastAsia="Calibri" w:hAnsi="Calibri" w:cs="Calibri"/>
          <w:i/>
          <w:spacing w:val="1"/>
          <w:sz w:val="17"/>
          <w:szCs w:val="17"/>
        </w:rPr>
        <w:t>necessarily</w:t>
      </w:r>
      <w:r>
        <w:rPr>
          <w:rFonts w:ascii="Calibri" w:eastAsia="Calibri" w:hAnsi="Calibri" w:cs="Calibri"/>
          <w:i/>
          <w:spacing w:val="33"/>
          <w:sz w:val="17"/>
          <w:szCs w:val="17"/>
        </w:rPr>
        <w:t xml:space="preserve"> </w:t>
      </w:r>
      <w:r>
        <w:rPr>
          <w:rFonts w:ascii="Calibri" w:eastAsia="Calibri" w:hAnsi="Calibri" w:cs="Calibri"/>
          <w:i/>
          <w:spacing w:val="1"/>
          <w:sz w:val="17"/>
          <w:szCs w:val="17"/>
        </w:rPr>
        <w:t>learn</w:t>
      </w:r>
      <w:r>
        <w:rPr>
          <w:rFonts w:ascii="Calibri" w:eastAsia="Calibri" w:hAnsi="Calibri" w:cs="Calibri"/>
          <w:i/>
          <w:spacing w:val="17"/>
          <w:sz w:val="17"/>
          <w:szCs w:val="17"/>
        </w:rPr>
        <w:t xml:space="preserve"> </w:t>
      </w:r>
      <w:r>
        <w:rPr>
          <w:rFonts w:ascii="Calibri" w:eastAsia="Calibri" w:hAnsi="Calibri" w:cs="Calibri"/>
          <w:i/>
          <w:spacing w:val="1"/>
          <w:sz w:val="17"/>
          <w:szCs w:val="17"/>
        </w:rPr>
        <w:t>a</w:t>
      </w:r>
      <w:r>
        <w:rPr>
          <w:rFonts w:ascii="Calibri" w:eastAsia="Calibri" w:hAnsi="Calibri" w:cs="Calibri"/>
          <w:i/>
          <w:spacing w:val="6"/>
          <w:sz w:val="17"/>
          <w:szCs w:val="17"/>
        </w:rPr>
        <w:t xml:space="preserve"> </w:t>
      </w:r>
      <w:r>
        <w:rPr>
          <w:rFonts w:ascii="Calibri" w:eastAsia="Calibri" w:hAnsi="Calibri" w:cs="Calibri"/>
          <w:i/>
          <w:spacing w:val="1"/>
          <w:sz w:val="17"/>
          <w:szCs w:val="17"/>
        </w:rPr>
        <w:t>STE</w:t>
      </w:r>
      <w:r>
        <w:rPr>
          <w:rFonts w:ascii="Calibri" w:eastAsia="Calibri" w:hAnsi="Calibri" w:cs="Calibri"/>
          <w:i/>
          <w:spacing w:val="2"/>
          <w:sz w:val="17"/>
          <w:szCs w:val="17"/>
        </w:rPr>
        <w:t>M</w:t>
      </w:r>
      <w:r>
        <w:rPr>
          <w:rFonts w:ascii="Calibri" w:eastAsia="Calibri" w:hAnsi="Calibri" w:cs="Calibri"/>
          <w:i/>
          <w:spacing w:val="18"/>
          <w:sz w:val="17"/>
          <w:szCs w:val="17"/>
        </w:rPr>
        <w:t xml:space="preserve"> </w:t>
      </w:r>
      <w:r>
        <w:rPr>
          <w:rFonts w:ascii="Calibri" w:eastAsia="Calibri" w:hAnsi="Calibri" w:cs="Calibri"/>
          <w:i/>
          <w:spacing w:val="1"/>
          <w:sz w:val="17"/>
          <w:szCs w:val="17"/>
        </w:rPr>
        <w:t>top</w:t>
      </w:r>
      <w:r>
        <w:rPr>
          <w:rFonts w:ascii="Calibri" w:eastAsia="Calibri" w:hAnsi="Calibri" w:cs="Calibri"/>
          <w:i/>
          <w:sz w:val="17"/>
          <w:szCs w:val="17"/>
        </w:rPr>
        <w:t>i</w:t>
      </w:r>
      <w:r>
        <w:rPr>
          <w:rFonts w:ascii="Calibri" w:eastAsia="Calibri" w:hAnsi="Calibri" w:cs="Calibri"/>
          <w:i/>
          <w:spacing w:val="1"/>
          <w:sz w:val="17"/>
          <w:szCs w:val="17"/>
        </w:rPr>
        <w:t>c,</w:t>
      </w:r>
      <w:r>
        <w:rPr>
          <w:rFonts w:ascii="Calibri" w:eastAsia="Calibri" w:hAnsi="Calibri" w:cs="Calibri"/>
          <w:i/>
          <w:spacing w:val="18"/>
          <w:sz w:val="17"/>
          <w:szCs w:val="17"/>
        </w:rPr>
        <w:t xml:space="preserve"> </w:t>
      </w:r>
      <w:r>
        <w:rPr>
          <w:rFonts w:ascii="Calibri" w:eastAsia="Calibri" w:hAnsi="Calibri" w:cs="Calibri"/>
          <w:i/>
          <w:spacing w:val="1"/>
          <w:sz w:val="17"/>
          <w:szCs w:val="17"/>
        </w:rPr>
        <w:t>but</w:t>
      </w:r>
      <w:r>
        <w:rPr>
          <w:rFonts w:ascii="Calibri" w:eastAsia="Calibri" w:hAnsi="Calibri" w:cs="Calibri"/>
          <w:i/>
          <w:spacing w:val="12"/>
          <w:sz w:val="17"/>
          <w:szCs w:val="17"/>
        </w:rPr>
        <w:t xml:space="preserve"> </w:t>
      </w:r>
      <w:r>
        <w:rPr>
          <w:rFonts w:ascii="Calibri" w:eastAsia="Calibri" w:hAnsi="Calibri" w:cs="Calibri"/>
          <w:i/>
          <w:spacing w:val="1"/>
          <w:sz w:val="17"/>
          <w:szCs w:val="17"/>
        </w:rPr>
        <w:t>are</w:t>
      </w:r>
      <w:r>
        <w:rPr>
          <w:rFonts w:ascii="Calibri" w:eastAsia="Calibri" w:hAnsi="Calibri" w:cs="Calibri"/>
          <w:i/>
          <w:spacing w:val="12"/>
          <w:sz w:val="17"/>
          <w:szCs w:val="17"/>
        </w:rPr>
        <w:t xml:space="preserve"> </w:t>
      </w:r>
      <w:r>
        <w:rPr>
          <w:rFonts w:ascii="Calibri" w:eastAsia="Calibri" w:hAnsi="Calibri" w:cs="Calibri"/>
          <w:i/>
          <w:spacing w:val="1"/>
          <w:sz w:val="17"/>
          <w:szCs w:val="17"/>
        </w:rPr>
        <w:t>ab</w:t>
      </w:r>
      <w:r>
        <w:rPr>
          <w:rFonts w:ascii="Calibri" w:eastAsia="Calibri" w:hAnsi="Calibri" w:cs="Calibri"/>
          <w:i/>
          <w:sz w:val="17"/>
          <w:szCs w:val="17"/>
        </w:rPr>
        <w:t>l</w:t>
      </w:r>
      <w:r>
        <w:rPr>
          <w:rFonts w:ascii="Calibri" w:eastAsia="Calibri" w:hAnsi="Calibri" w:cs="Calibri"/>
          <w:i/>
          <w:spacing w:val="1"/>
          <w:sz w:val="17"/>
          <w:szCs w:val="17"/>
        </w:rPr>
        <w:t>e</w:t>
      </w:r>
      <w:r>
        <w:rPr>
          <w:rFonts w:ascii="Calibri" w:eastAsia="Calibri" w:hAnsi="Calibri" w:cs="Calibri"/>
          <w:i/>
          <w:spacing w:val="14"/>
          <w:sz w:val="17"/>
          <w:szCs w:val="17"/>
        </w:rPr>
        <w:t xml:space="preserve"> </w:t>
      </w:r>
      <w:r>
        <w:rPr>
          <w:rFonts w:ascii="Calibri" w:eastAsia="Calibri" w:hAnsi="Calibri" w:cs="Calibri"/>
          <w:i/>
          <w:spacing w:val="1"/>
          <w:sz w:val="17"/>
          <w:szCs w:val="17"/>
        </w:rPr>
        <w:t>to</w:t>
      </w:r>
      <w:r>
        <w:rPr>
          <w:rFonts w:ascii="Calibri" w:eastAsia="Calibri" w:hAnsi="Calibri" w:cs="Calibri"/>
          <w:i/>
          <w:spacing w:val="8"/>
          <w:sz w:val="17"/>
          <w:szCs w:val="17"/>
        </w:rPr>
        <w:t xml:space="preserve"> </w:t>
      </w:r>
      <w:r>
        <w:rPr>
          <w:rFonts w:ascii="Calibri" w:eastAsia="Calibri" w:hAnsi="Calibri" w:cs="Calibri"/>
          <w:i/>
          <w:spacing w:val="1"/>
          <w:sz w:val="17"/>
          <w:szCs w:val="17"/>
        </w:rPr>
        <w:t>get</w:t>
      </w:r>
      <w:r>
        <w:rPr>
          <w:rFonts w:ascii="Calibri" w:eastAsia="Calibri" w:hAnsi="Calibri" w:cs="Calibri"/>
          <w:i/>
          <w:spacing w:val="12"/>
          <w:sz w:val="17"/>
          <w:szCs w:val="17"/>
        </w:rPr>
        <w:t xml:space="preserve"> </w:t>
      </w:r>
      <w:r>
        <w:rPr>
          <w:rFonts w:ascii="Calibri" w:eastAsia="Calibri" w:hAnsi="Calibri" w:cs="Calibri"/>
          <w:i/>
          <w:spacing w:val="1"/>
          <w:sz w:val="17"/>
          <w:szCs w:val="17"/>
        </w:rPr>
        <w:t>a</w:t>
      </w:r>
      <w:r>
        <w:rPr>
          <w:rFonts w:ascii="Calibri" w:eastAsia="Calibri" w:hAnsi="Calibri" w:cs="Calibri"/>
          <w:i/>
          <w:spacing w:val="6"/>
          <w:sz w:val="17"/>
          <w:szCs w:val="17"/>
        </w:rPr>
        <w:t xml:space="preserve"> </w:t>
      </w:r>
      <w:r>
        <w:rPr>
          <w:rFonts w:ascii="Calibri" w:eastAsia="Calibri" w:hAnsi="Calibri" w:cs="Calibri"/>
          <w:i/>
          <w:spacing w:val="1"/>
          <w:sz w:val="17"/>
          <w:szCs w:val="17"/>
        </w:rPr>
        <w:t>hand</w:t>
      </w:r>
      <w:r>
        <w:rPr>
          <w:rFonts w:ascii="Calibri" w:eastAsia="Calibri" w:hAnsi="Calibri" w:cs="Calibri"/>
          <w:i/>
          <w:spacing w:val="-1"/>
          <w:sz w:val="17"/>
          <w:szCs w:val="17"/>
        </w:rPr>
        <w:t>s</w:t>
      </w:r>
      <w:r>
        <w:rPr>
          <w:rFonts w:ascii="Calibri" w:eastAsia="Calibri" w:hAnsi="Calibri" w:cs="Calibri"/>
          <w:i/>
          <w:spacing w:val="1"/>
          <w:sz w:val="17"/>
          <w:szCs w:val="17"/>
        </w:rPr>
        <w:t>-on</w:t>
      </w:r>
      <w:r>
        <w:rPr>
          <w:rFonts w:ascii="Calibri" w:eastAsia="Calibri" w:hAnsi="Calibri" w:cs="Calibri"/>
          <w:i/>
          <w:spacing w:val="27"/>
          <w:sz w:val="17"/>
          <w:szCs w:val="17"/>
        </w:rPr>
        <w:t xml:space="preserve"> </w:t>
      </w:r>
      <w:r>
        <w:rPr>
          <w:rFonts w:ascii="Calibri" w:eastAsia="Calibri" w:hAnsi="Calibri" w:cs="Calibri"/>
          <w:i/>
          <w:sz w:val="17"/>
          <w:szCs w:val="17"/>
        </w:rPr>
        <w:t>l</w:t>
      </w:r>
      <w:r>
        <w:rPr>
          <w:rFonts w:ascii="Calibri" w:eastAsia="Calibri" w:hAnsi="Calibri" w:cs="Calibri"/>
          <w:i/>
          <w:spacing w:val="1"/>
          <w:sz w:val="17"/>
          <w:szCs w:val="17"/>
        </w:rPr>
        <w:t>ook</w:t>
      </w:r>
      <w:r>
        <w:rPr>
          <w:rFonts w:ascii="Calibri" w:eastAsia="Calibri" w:hAnsi="Calibri" w:cs="Calibri"/>
          <w:i/>
          <w:spacing w:val="14"/>
          <w:sz w:val="17"/>
          <w:szCs w:val="17"/>
        </w:rPr>
        <w:t xml:space="preserve"> </w:t>
      </w:r>
      <w:r>
        <w:rPr>
          <w:rFonts w:ascii="Calibri" w:eastAsia="Calibri" w:hAnsi="Calibri" w:cs="Calibri"/>
          <w:i/>
          <w:spacing w:val="1"/>
          <w:sz w:val="17"/>
          <w:szCs w:val="17"/>
        </w:rPr>
        <w:t>at</w:t>
      </w:r>
      <w:r>
        <w:rPr>
          <w:rFonts w:ascii="Calibri" w:eastAsia="Calibri" w:hAnsi="Calibri" w:cs="Calibri"/>
          <w:i/>
          <w:spacing w:val="8"/>
          <w:sz w:val="17"/>
          <w:szCs w:val="17"/>
        </w:rPr>
        <w:t xml:space="preserve"> </w:t>
      </w:r>
      <w:r>
        <w:rPr>
          <w:rFonts w:ascii="Calibri" w:eastAsia="Calibri" w:hAnsi="Calibri" w:cs="Calibri"/>
          <w:i/>
          <w:spacing w:val="1"/>
          <w:sz w:val="17"/>
          <w:szCs w:val="17"/>
        </w:rPr>
        <w:t>STE</w:t>
      </w:r>
      <w:r>
        <w:rPr>
          <w:rFonts w:ascii="Calibri" w:eastAsia="Calibri" w:hAnsi="Calibri" w:cs="Calibri"/>
          <w:i/>
          <w:spacing w:val="2"/>
          <w:sz w:val="17"/>
          <w:szCs w:val="17"/>
        </w:rPr>
        <w:t>M</w:t>
      </w:r>
      <w:r>
        <w:rPr>
          <w:rFonts w:ascii="Calibri" w:eastAsia="Calibri" w:hAnsi="Calibri" w:cs="Calibri"/>
          <w:i/>
          <w:sz w:val="17"/>
          <w:szCs w:val="17"/>
        </w:rPr>
        <w:t xml:space="preserve"> </w:t>
      </w:r>
      <w:r>
        <w:rPr>
          <w:rFonts w:ascii="Calibri" w:eastAsia="Calibri" w:hAnsi="Calibri" w:cs="Calibri"/>
          <w:i/>
          <w:spacing w:val="1"/>
          <w:sz w:val="17"/>
          <w:szCs w:val="17"/>
        </w:rPr>
        <w:t>hard</w:t>
      </w:r>
      <w:r>
        <w:rPr>
          <w:rFonts w:ascii="Calibri" w:eastAsia="Calibri" w:hAnsi="Calibri" w:cs="Calibri"/>
          <w:i/>
          <w:spacing w:val="2"/>
          <w:sz w:val="17"/>
          <w:szCs w:val="17"/>
        </w:rPr>
        <w:t>w</w:t>
      </w:r>
      <w:r>
        <w:rPr>
          <w:rFonts w:ascii="Calibri" w:eastAsia="Calibri" w:hAnsi="Calibri" w:cs="Calibri"/>
          <w:i/>
          <w:spacing w:val="1"/>
          <w:sz w:val="17"/>
          <w:szCs w:val="17"/>
        </w:rPr>
        <w:t>are.</w:t>
      </w:r>
      <w:r>
        <w:rPr>
          <w:rFonts w:ascii="Calibri" w:eastAsia="Calibri" w:hAnsi="Calibri" w:cs="Calibri"/>
          <w:i/>
          <w:spacing w:val="31"/>
          <w:sz w:val="17"/>
          <w:szCs w:val="17"/>
        </w:rPr>
        <w:t xml:space="preserve"> </w:t>
      </w:r>
      <w:r>
        <w:rPr>
          <w:rFonts w:ascii="Calibri" w:eastAsia="Calibri" w:hAnsi="Calibri" w:cs="Calibri"/>
          <w:i/>
          <w:spacing w:val="1"/>
          <w:sz w:val="17"/>
          <w:szCs w:val="17"/>
        </w:rPr>
        <w:t>For</w:t>
      </w:r>
      <w:r>
        <w:rPr>
          <w:rFonts w:ascii="Calibri" w:eastAsia="Calibri" w:hAnsi="Calibri" w:cs="Calibri"/>
          <w:i/>
          <w:spacing w:val="10"/>
          <w:sz w:val="17"/>
          <w:szCs w:val="17"/>
        </w:rPr>
        <w:t xml:space="preserve"> </w:t>
      </w:r>
      <w:r>
        <w:rPr>
          <w:rFonts w:ascii="Calibri" w:eastAsia="Calibri" w:hAnsi="Calibri" w:cs="Calibri"/>
          <w:i/>
          <w:spacing w:val="1"/>
          <w:sz w:val="17"/>
          <w:szCs w:val="17"/>
        </w:rPr>
        <w:t>exa</w:t>
      </w:r>
      <w:r>
        <w:rPr>
          <w:rFonts w:ascii="Calibri" w:eastAsia="Calibri" w:hAnsi="Calibri" w:cs="Calibri"/>
          <w:i/>
          <w:spacing w:val="2"/>
          <w:sz w:val="17"/>
          <w:szCs w:val="17"/>
        </w:rPr>
        <w:t>m</w:t>
      </w:r>
      <w:r>
        <w:rPr>
          <w:rFonts w:ascii="Calibri" w:eastAsia="Calibri" w:hAnsi="Calibri" w:cs="Calibri"/>
          <w:i/>
          <w:spacing w:val="1"/>
          <w:sz w:val="17"/>
          <w:szCs w:val="17"/>
        </w:rPr>
        <w:t>ple,</w:t>
      </w:r>
      <w:r>
        <w:rPr>
          <w:rFonts w:ascii="Calibri" w:eastAsia="Calibri" w:hAnsi="Calibri" w:cs="Calibri"/>
          <w:i/>
          <w:spacing w:val="27"/>
          <w:sz w:val="17"/>
          <w:szCs w:val="17"/>
        </w:rPr>
        <w:t xml:space="preserve"> </w:t>
      </w:r>
      <w:r>
        <w:rPr>
          <w:rFonts w:ascii="Calibri" w:eastAsia="Calibri" w:hAnsi="Calibri" w:cs="Calibri"/>
          <w:i/>
          <w:spacing w:val="1"/>
          <w:sz w:val="17"/>
          <w:szCs w:val="17"/>
        </w:rPr>
        <w:t>tea</w:t>
      </w:r>
      <w:r>
        <w:rPr>
          <w:rFonts w:ascii="Calibri" w:eastAsia="Calibri" w:hAnsi="Calibri" w:cs="Calibri"/>
          <w:i/>
          <w:spacing w:val="2"/>
          <w:sz w:val="17"/>
          <w:szCs w:val="17"/>
        </w:rPr>
        <w:t>m</w:t>
      </w:r>
      <w:r>
        <w:rPr>
          <w:rFonts w:ascii="Calibri" w:eastAsia="Calibri" w:hAnsi="Calibri" w:cs="Calibri"/>
          <w:i/>
          <w:spacing w:val="16"/>
          <w:sz w:val="17"/>
          <w:szCs w:val="17"/>
        </w:rPr>
        <w:t xml:space="preserve"> </w:t>
      </w:r>
      <w:r>
        <w:rPr>
          <w:rFonts w:ascii="Calibri" w:eastAsia="Calibri" w:hAnsi="Calibri" w:cs="Calibri"/>
          <w:i/>
          <w:spacing w:val="1"/>
          <w:sz w:val="17"/>
          <w:szCs w:val="17"/>
        </w:rPr>
        <w:t>does</w:t>
      </w:r>
      <w:r>
        <w:rPr>
          <w:rFonts w:ascii="Calibri" w:eastAsia="Calibri" w:hAnsi="Calibri" w:cs="Calibri"/>
          <w:i/>
          <w:spacing w:val="14"/>
          <w:sz w:val="17"/>
          <w:szCs w:val="17"/>
        </w:rPr>
        <w:t xml:space="preserve"> </w:t>
      </w:r>
      <w:r>
        <w:rPr>
          <w:rFonts w:ascii="Calibri" w:eastAsia="Calibri" w:hAnsi="Calibri" w:cs="Calibri"/>
          <w:i/>
          <w:spacing w:val="1"/>
          <w:sz w:val="17"/>
          <w:szCs w:val="17"/>
        </w:rPr>
        <w:t>a</w:t>
      </w:r>
      <w:r>
        <w:rPr>
          <w:rFonts w:ascii="Calibri" w:eastAsia="Calibri" w:hAnsi="Calibri" w:cs="Calibri"/>
          <w:i/>
          <w:spacing w:val="5"/>
          <w:sz w:val="17"/>
          <w:szCs w:val="17"/>
        </w:rPr>
        <w:t xml:space="preserve"> </w:t>
      </w:r>
      <w:r>
        <w:rPr>
          <w:rFonts w:ascii="Calibri" w:eastAsia="Calibri" w:hAnsi="Calibri" w:cs="Calibri"/>
          <w:i/>
          <w:spacing w:val="1"/>
          <w:sz w:val="17"/>
          <w:szCs w:val="17"/>
        </w:rPr>
        <w:t>presentation</w:t>
      </w:r>
      <w:r>
        <w:rPr>
          <w:rFonts w:ascii="Calibri" w:eastAsia="Calibri" w:hAnsi="Calibri" w:cs="Calibri"/>
          <w:i/>
          <w:spacing w:val="37"/>
          <w:sz w:val="17"/>
          <w:szCs w:val="17"/>
        </w:rPr>
        <w:t xml:space="preserve"> </w:t>
      </w:r>
      <w:r>
        <w:rPr>
          <w:rFonts w:ascii="Calibri" w:eastAsia="Calibri" w:hAnsi="Calibri" w:cs="Calibri"/>
          <w:i/>
          <w:spacing w:val="1"/>
          <w:sz w:val="17"/>
          <w:szCs w:val="17"/>
        </w:rPr>
        <w:t>to</w:t>
      </w:r>
      <w:r>
        <w:rPr>
          <w:rFonts w:ascii="Calibri" w:eastAsia="Calibri" w:hAnsi="Calibri" w:cs="Calibri"/>
          <w:i/>
          <w:spacing w:val="7"/>
          <w:sz w:val="17"/>
          <w:szCs w:val="17"/>
        </w:rPr>
        <w:t xml:space="preserve"> </w:t>
      </w:r>
      <w:r>
        <w:rPr>
          <w:rFonts w:ascii="Calibri" w:eastAsia="Calibri" w:hAnsi="Calibri" w:cs="Calibri"/>
          <w:i/>
          <w:spacing w:val="1"/>
          <w:sz w:val="17"/>
          <w:szCs w:val="17"/>
        </w:rPr>
        <w:t>students</w:t>
      </w:r>
      <w:r>
        <w:rPr>
          <w:rFonts w:ascii="Calibri" w:eastAsia="Calibri" w:hAnsi="Calibri" w:cs="Calibri"/>
          <w:i/>
          <w:spacing w:val="25"/>
          <w:sz w:val="17"/>
          <w:szCs w:val="17"/>
        </w:rPr>
        <w:t xml:space="preserve"> </w:t>
      </w:r>
      <w:r>
        <w:rPr>
          <w:rFonts w:ascii="Calibri" w:eastAsia="Calibri" w:hAnsi="Calibri" w:cs="Calibri"/>
          <w:i/>
          <w:spacing w:val="1"/>
          <w:sz w:val="17"/>
          <w:szCs w:val="17"/>
        </w:rPr>
        <w:t>about</w:t>
      </w:r>
      <w:r>
        <w:rPr>
          <w:rFonts w:ascii="Calibri" w:eastAsia="Calibri" w:hAnsi="Calibri" w:cs="Calibri"/>
          <w:i/>
          <w:spacing w:val="18"/>
          <w:sz w:val="17"/>
          <w:szCs w:val="17"/>
        </w:rPr>
        <w:t xml:space="preserve"> </w:t>
      </w:r>
      <w:r>
        <w:rPr>
          <w:rFonts w:ascii="Calibri" w:eastAsia="Calibri" w:hAnsi="Calibri" w:cs="Calibri"/>
          <w:i/>
          <w:spacing w:val="1"/>
          <w:sz w:val="17"/>
          <w:szCs w:val="17"/>
        </w:rPr>
        <w:t>their</w:t>
      </w:r>
      <w:r>
        <w:rPr>
          <w:rFonts w:ascii="Calibri" w:eastAsia="Calibri" w:hAnsi="Calibri" w:cs="Calibri"/>
          <w:i/>
          <w:spacing w:val="14"/>
          <w:sz w:val="17"/>
          <w:szCs w:val="17"/>
        </w:rPr>
        <w:t xml:space="preserve"> </w:t>
      </w:r>
      <w:r>
        <w:rPr>
          <w:rFonts w:ascii="Calibri" w:eastAsia="Calibri" w:hAnsi="Calibri" w:cs="Calibri"/>
          <w:i/>
          <w:spacing w:val="1"/>
          <w:sz w:val="17"/>
          <w:szCs w:val="17"/>
        </w:rPr>
        <w:t>Student</w:t>
      </w:r>
      <w:r>
        <w:rPr>
          <w:rFonts w:ascii="Calibri" w:eastAsia="Calibri" w:hAnsi="Calibri" w:cs="Calibri"/>
          <w:i/>
          <w:spacing w:val="23"/>
          <w:sz w:val="17"/>
          <w:szCs w:val="17"/>
        </w:rPr>
        <w:t xml:space="preserve"> </w:t>
      </w:r>
      <w:r>
        <w:rPr>
          <w:rFonts w:ascii="Calibri" w:eastAsia="Calibri" w:hAnsi="Calibri" w:cs="Calibri"/>
          <w:i/>
          <w:spacing w:val="1"/>
          <w:sz w:val="17"/>
          <w:szCs w:val="17"/>
        </w:rPr>
        <w:t>Launch</w:t>
      </w:r>
      <w:r>
        <w:rPr>
          <w:rFonts w:ascii="Calibri" w:eastAsia="Calibri" w:hAnsi="Calibri" w:cs="Calibri"/>
          <w:i/>
          <w:spacing w:val="21"/>
          <w:sz w:val="17"/>
          <w:szCs w:val="17"/>
        </w:rPr>
        <w:t xml:space="preserve"> </w:t>
      </w:r>
      <w:r>
        <w:rPr>
          <w:rFonts w:ascii="Calibri" w:eastAsia="Calibri" w:hAnsi="Calibri" w:cs="Calibri"/>
          <w:i/>
          <w:spacing w:val="1"/>
          <w:sz w:val="17"/>
          <w:szCs w:val="17"/>
        </w:rPr>
        <w:t>project,</w:t>
      </w:r>
      <w:r>
        <w:rPr>
          <w:rFonts w:ascii="Calibri" w:eastAsia="Calibri" w:hAnsi="Calibri" w:cs="Calibri"/>
          <w:i/>
          <w:spacing w:val="23"/>
          <w:sz w:val="17"/>
          <w:szCs w:val="17"/>
        </w:rPr>
        <w:t xml:space="preserve"> </w:t>
      </w:r>
      <w:r>
        <w:rPr>
          <w:rFonts w:ascii="Calibri" w:eastAsia="Calibri" w:hAnsi="Calibri" w:cs="Calibri"/>
          <w:i/>
          <w:spacing w:val="1"/>
          <w:sz w:val="17"/>
          <w:szCs w:val="17"/>
        </w:rPr>
        <w:t>brings</w:t>
      </w:r>
      <w:r>
        <w:rPr>
          <w:rFonts w:ascii="Calibri" w:eastAsia="Calibri" w:hAnsi="Calibri" w:cs="Calibri"/>
          <w:i/>
          <w:spacing w:val="19"/>
          <w:sz w:val="17"/>
          <w:szCs w:val="17"/>
        </w:rPr>
        <w:t xml:space="preserve"> </w:t>
      </w:r>
      <w:r>
        <w:rPr>
          <w:rFonts w:ascii="Calibri" w:eastAsia="Calibri" w:hAnsi="Calibri" w:cs="Calibri"/>
          <w:i/>
          <w:spacing w:val="1"/>
          <w:sz w:val="17"/>
          <w:szCs w:val="17"/>
        </w:rPr>
        <w:t>th</w:t>
      </w:r>
      <w:r>
        <w:rPr>
          <w:rFonts w:ascii="Calibri" w:eastAsia="Calibri" w:hAnsi="Calibri" w:cs="Calibri"/>
          <w:i/>
          <w:spacing w:val="4"/>
          <w:sz w:val="17"/>
          <w:szCs w:val="17"/>
        </w:rPr>
        <w:t>e</w:t>
      </w:r>
      <w:r>
        <w:rPr>
          <w:rFonts w:ascii="Calibri" w:eastAsia="Calibri" w:hAnsi="Calibri" w:cs="Calibri"/>
          <w:i/>
          <w:spacing w:val="1"/>
          <w:sz w:val="17"/>
          <w:szCs w:val="17"/>
        </w:rPr>
        <w:t>ir</w:t>
      </w:r>
      <w:r>
        <w:rPr>
          <w:rFonts w:ascii="Calibri" w:eastAsia="Calibri" w:hAnsi="Calibri" w:cs="Calibri"/>
          <w:i/>
          <w:spacing w:val="14"/>
          <w:sz w:val="17"/>
          <w:szCs w:val="17"/>
        </w:rPr>
        <w:t xml:space="preserve"> </w:t>
      </w:r>
      <w:r>
        <w:rPr>
          <w:rFonts w:ascii="Calibri" w:eastAsia="Calibri" w:hAnsi="Calibri" w:cs="Calibri"/>
          <w:i/>
          <w:spacing w:val="1"/>
          <w:sz w:val="17"/>
          <w:szCs w:val="17"/>
        </w:rPr>
        <w:t>rocket</w:t>
      </w:r>
      <w:r>
        <w:rPr>
          <w:rFonts w:ascii="Calibri" w:eastAsia="Calibri" w:hAnsi="Calibri" w:cs="Calibri"/>
          <w:i/>
          <w:spacing w:val="19"/>
          <w:sz w:val="17"/>
          <w:szCs w:val="17"/>
        </w:rPr>
        <w:t xml:space="preserve"> </w:t>
      </w:r>
      <w:r>
        <w:rPr>
          <w:rFonts w:ascii="Calibri" w:eastAsia="Calibri" w:hAnsi="Calibri" w:cs="Calibri"/>
          <w:i/>
          <w:spacing w:val="1"/>
          <w:sz w:val="17"/>
          <w:szCs w:val="17"/>
        </w:rPr>
        <w:t>and</w:t>
      </w:r>
      <w:r>
        <w:rPr>
          <w:rFonts w:ascii="Calibri" w:eastAsia="Calibri" w:hAnsi="Calibri" w:cs="Calibri"/>
          <w:i/>
          <w:spacing w:val="12"/>
          <w:sz w:val="17"/>
          <w:szCs w:val="17"/>
        </w:rPr>
        <w:t xml:space="preserve"> </w:t>
      </w:r>
      <w:r>
        <w:rPr>
          <w:rFonts w:ascii="Calibri" w:eastAsia="Calibri" w:hAnsi="Calibri" w:cs="Calibri"/>
          <w:i/>
          <w:spacing w:val="1"/>
          <w:sz w:val="17"/>
          <w:szCs w:val="17"/>
        </w:rPr>
        <w:t>co</w:t>
      </w:r>
      <w:r>
        <w:rPr>
          <w:rFonts w:ascii="Calibri" w:eastAsia="Calibri" w:hAnsi="Calibri" w:cs="Calibri"/>
          <w:i/>
          <w:spacing w:val="2"/>
          <w:sz w:val="17"/>
          <w:szCs w:val="17"/>
        </w:rPr>
        <w:t>m</w:t>
      </w:r>
      <w:r>
        <w:rPr>
          <w:rFonts w:ascii="Calibri" w:eastAsia="Calibri" w:hAnsi="Calibri" w:cs="Calibri"/>
          <w:i/>
          <w:spacing w:val="1"/>
          <w:sz w:val="17"/>
          <w:szCs w:val="17"/>
        </w:rPr>
        <w:t>ponents</w:t>
      </w:r>
      <w:r>
        <w:rPr>
          <w:rFonts w:ascii="Calibri" w:eastAsia="Calibri" w:hAnsi="Calibri" w:cs="Calibri"/>
          <w:i/>
          <w:spacing w:val="35"/>
          <w:sz w:val="17"/>
          <w:szCs w:val="17"/>
        </w:rPr>
        <w:t xml:space="preserve"> </w:t>
      </w:r>
      <w:r>
        <w:rPr>
          <w:rFonts w:ascii="Calibri" w:eastAsia="Calibri" w:hAnsi="Calibri" w:cs="Calibri"/>
          <w:i/>
          <w:spacing w:val="1"/>
          <w:sz w:val="17"/>
          <w:szCs w:val="17"/>
        </w:rPr>
        <w:t>to</w:t>
      </w:r>
      <w:r>
        <w:rPr>
          <w:rFonts w:ascii="Calibri" w:eastAsia="Calibri" w:hAnsi="Calibri" w:cs="Calibri"/>
          <w:i/>
          <w:spacing w:val="7"/>
          <w:sz w:val="17"/>
          <w:szCs w:val="17"/>
        </w:rPr>
        <w:t xml:space="preserve"> </w:t>
      </w:r>
      <w:r>
        <w:rPr>
          <w:rFonts w:ascii="Calibri" w:eastAsia="Calibri" w:hAnsi="Calibri" w:cs="Calibri"/>
          <w:i/>
          <w:spacing w:val="1"/>
          <w:sz w:val="17"/>
          <w:szCs w:val="17"/>
        </w:rPr>
        <w:t>the</w:t>
      </w:r>
      <w:r>
        <w:rPr>
          <w:rFonts w:ascii="Calibri" w:eastAsia="Calibri" w:hAnsi="Calibri" w:cs="Calibri"/>
          <w:i/>
          <w:sz w:val="17"/>
          <w:szCs w:val="17"/>
        </w:rPr>
        <w:t xml:space="preserve"> </w:t>
      </w:r>
      <w:r>
        <w:rPr>
          <w:rFonts w:ascii="Calibri" w:eastAsia="Calibri" w:hAnsi="Calibri" w:cs="Calibri"/>
          <w:i/>
          <w:spacing w:val="1"/>
          <w:sz w:val="17"/>
          <w:szCs w:val="17"/>
        </w:rPr>
        <w:t xml:space="preserve">event, </w:t>
      </w:r>
      <w:r>
        <w:rPr>
          <w:rFonts w:ascii="Calibri" w:eastAsia="Calibri" w:hAnsi="Calibri" w:cs="Calibri"/>
          <w:i/>
          <w:spacing w:val="1"/>
          <w:sz w:val="17"/>
          <w:szCs w:val="17"/>
        </w:rPr>
        <w:t>and flies a rocket at the end of the presentation</w:t>
      </w:r>
      <w:r>
        <w:rPr>
          <w:rFonts w:ascii="Calibri" w:eastAsia="Calibri" w:hAnsi="Calibri" w:cs="Calibri"/>
          <w:i/>
          <w:spacing w:val="2"/>
          <w:sz w:val="17"/>
          <w:szCs w:val="17"/>
        </w:rPr>
        <w:t>.</w:t>
      </w:r>
      <w:r>
        <w:rPr>
          <w:rFonts w:ascii="Calibri" w:eastAsia="Calibri" w:hAnsi="Calibri" w:cs="Calibri"/>
          <w:i/>
          <w:spacing w:val="1"/>
          <w:sz w:val="17"/>
          <w:szCs w:val="17"/>
        </w:rPr>
        <w:t xml:space="preserve">  </w:t>
      </w:r>
    </w:p>
    <w:p w14:paraId="0AF0A27B" w14:textId="77777777" w:rsidR="000A4294" w:rsidRDefault="000A4294">
      <w:pPr>
        <w:spacing w:before="1" w:line="220" w:lineRule="exact"/>
        <w:rPr>
          <w:sz w:val="22"/>
          <w:szCs w:val="22"/>
        </w:rPr>
      </w:pPr>
    </w:p>
    <w:p w14:paraId="4C96048D" w14:textId="77777777" w:rsidR="000A4294" w:rsidRDefault="00D32D3F">
      <w:pPr>
        <w:ind w:left="105"/>
        <w:rPr>
          <w:rFonts w:ascii="Calibri" w:eastAsia="Calibri" w:hAnsi="Calibri" w:cs="Calibri"/>
          <w:sz w:val="17"/>
          <w:szCs w:val="17"/>
        </w:rPr>
      </w:pPr>
      <w:r>
        <w:rPr>
          <w:rFonts w:ascii="Calibri" w:eastAsia="Calibri" w:hAnsi="Calibri" w:cs="Calibri"/>
          <w:i/>
          <w:spacing w:val="2"/>
          <w:w w:val="104"/>
          <w:sz w:val="17"/>
          <w:szCs w:val="17"/>
        </w:rPr>
        <w:t>O</w:t>
      </w:r>
      <w:r>
        <w:rPr>
          <w:rFonts w:ascii="Calibri" w:eastAsia="Calibri" w:hAnsi="Calibri" w:cs="Calibri"/>
          <w:i/>
          <w:spacing w:val="1"/>
          <w:w w:val="104"/>
          <w:sz w:val="17"/>
          <w:szCs w:val="17"/>
        </w:rPr>
        <w:t>utreach/Ind</w:t>
      </w:r>
      <w:r>
        <w:rPr>
          <w:rFonts w:ascii="Calibri" w:eastAsia="Calibri" w:hAnsi="Calibri" w:cs="Calibri"/>
          <w:i/>
          <w:w w:val="104"/>
          <w:sz w:val="17"/>
          <w:szCs w:val="17"/>
        </w:rPr>
        <w:t>i</w:t>
      </w:r>
      <w:r>
        <w:rPr>
          <w:rFonts w:ascii="Calibri" w:eastAsia="Calibri" w:hAnsi="Calibri" w:cs="Calibri"/>
          <w:i/>
          <w:spacing w:val="1"/>
          <w:w w:val="104"/>
          <w:sz w:val="17"/>
          <w:szCs w:val="17"/>
        </w:rPr>
        <w:t>rect Interact</w:t>
      </w:r>
      <w:r>
        <w:rPr>
          <w:rFonts w:ascii="Calibri" w:eastAsia="Calibri" w:hAnsi="Calibri" w:cs="Calibri"/>
          <w:i/>
          <w:w w:val="104"/>
          <w:sz w:val="17"/>
          <w:szCs w:val="17"/>
        </w:rPr>
        <w:t>i</w:t>
      </w:r>
      <w:r>
        <w:rPr>
          <w:rFonts w:ascii="Calibri" w:eastAsia="Calibri" w:hAnsi="Calibri" w:cs="Calibri"/>
          <w:i/>
          <w:spacing w:val="1"/>
          <w:w w:val="104"/>
          <w:sz w:val="17"/>
          <w:szCs w:val="17"/>
        </w:rPr>
        <w:t>on</w:t>
      </w:r>
      <w:r>
        <w:rPr>
          <w:rFonts w:ascii="Calibri" w:eastAsia="Calibri" w:hAnsi="Calibri" w:cs="Calibri"/>
          <w:i/>
          <w:spacing w:val="2"/>
          <w:w w:val="104"/>
          <w:sz w:val="17"/>
          <w:szCs w:val="17"/>
        </w:rPr>
        <w:t>:</w:t>
      </w:r>
      <w:r>
        <w:rPr>
          <w:rFonts w:ascii="Calibri" w:eastAsia="Calibri" w:hAnsi="Calibri" w:cs="Calibri"/>
          <w:i/>
          <w:spacing w:val="1"/>
          <w:w w:val="104"/>
          <w:sz w:val="17"/>
          <w:szCs w:val="17"/>
        </w:rPr>
        <w:t xml:space="preserve"> A count of participants that interact </w:t>
      </w:r>
      <w:r>
        <w:rPr>
          <w:rFonts w:ascii="Calibri" w:eastAsia="Calibri" w:hAnsi="Calibri" w:cs="Calibri"/>
          <w:i/>
          <w:spacing w:val="2"/>
          <w:w w:val="104"/>
          <w:sz w:val="17"/>
          <w:szCs w:val="17"/>
        </w:rPr>
        <w:t>w</w:t>
      </w:r>
      <w:r>
        <w:rPr>
          <w:rFonts w:ascii="Calibri" w:eastAsia="Calibri" w:hAnsi="Calibri" w:cs="Calibri"/>
          <w:i/>
          <w:spacing w:val="1"/>
          <w:w w:val="104"/>
          <w:sz w:val="17"/>
          <w:szCs w:val="17"/>
        </w:rPr>
        <w:t>ith the tea</w:t>
      </w:r>
      <w:r>
        <w:rPr>
          <w:rFonts w:ascii="Calibri" w:eastAsia="Calibri" w:hAnsi="Calibri" w:cs="Calibri"/>
          <w:i/>
          <w:spacing w:val="2"/>
          <w:w w:val="104"/>
          <w:sz w:val="17"/>
          <w:szCs w:val="17"/>
        </w:rPr>
        <w:t>m</w:t>
      </w:r>
      <w:r>
        <w:rPr>
          <w:rFonts w:ascii="Calibri" w:eastAsia="Calibri" w:hAnsi="Calibri" w:cs="Calibri"/>
          <w:i/>
          <w:spacing w:val="1"/>
          <w:w w:val="104"/>
          <w:sz w:val="17"/>
          <w:szCs w:val="17"/>
        </w:rPr>
        <w:t>. For exa</w:t>
      </w:r>
      <w:r>
        <w:rPr>
          <w:rFonts w:ascii="Calibri" w:eastAsia="Calibri" w:hAnsi="Calibri" w:cs="Calibri"/>
          <w:i/>
          <w:spacing w:val="2"/>
          <w:w w:val="104"/>
          <w:sz w:val="17"/>
          <w:szCs w:val="17"/>
        </w:rPr>
        <w:t>m</w:t>
      </w:r>
      <w:r>
        <w:rPr>
          <w:rFonts w:ascii="Calibri" w:eastAsia="Calibri" w:hAnsi="Calibri" w:cs="Calibri"/>
          <w:i/>
          <w:spacing w:val="1"/>
          <w:w w:val="104"/>
          <w:sz w:val="17"/>
          <w:szCs w:val="17"/>
        </w:rPr>
        <w:t>p</w:t>
      </w:r>
      <w:r>
        <w:rPr>
          <w:rFonts w:ascii="Calibri" w:eastAsia="Calibri" w:hAnsi="Calibri" w:cs="Calibri"/>
          <w:i/>
          <w:w w:val="104"/>
          <w:sz w:val="17"/>
          <w:szCs w:val="17"/>
        </w:rPr>
        <w:t>l</w:t>
      </w:r>
      <w:r>
        <w:rPr>
          <w:rFonts w:ascii="Calibri" w:eastAsia="Calibri" w:hAnsi="Calibri" w:cs="Calibri"/>
          <w:i/>
          <w:spacing w:val="1"/>
          <w:w w:val="104"/>
          <w:sz w:val="17"/>
          <w:szCs w:val="17"/>
        </w:rPr>
        <w:t>e</w:t>
      </w:r>
      <w:r>
        <w:rPr>
          <w:rFonts w:ascii="Calibri" w:eastAsia="Calibri" w:hAnsi="Calibri" w:cs="Calibri"/>
          <w:i/>
          <w:spacing w:val="-1"/>
          <w:w w:val="104"/>
          <w:sz w:val="17"/>
          <w:szCs w:val="17"/>
        </w:rPr>
        <w:t>:</w:t>
      </w:r>
      <w:r>
        <w:rPr>
          <w:rFonts w:ascii="Calibri" w:eastAsia="Calibri" w:hAnsi="Calibri" w:cs="Calibri"/>
          <w:i/>
          <w:spacing w:val="1"/>
          <w:w w:val="104"/>
          <w:sz w:val="17"/>
          <w:szCs w:val="17"/>
        </w:rPr>
        <w:t xml:space="preserve"> The tea</w:t>
      </w:r>
      <w:r>
        <w:rPr>
          <w:rFonts w:ascii="Calibri" w:eastAsia="Calibri" w:hAnsi="Calibri" w:cs="Calibri"/>
          <w:i/>
          <w:spacing w:val="2"/>
          <w:w w:val="104"/>
          <w:sz w:val="17"/>
          <w:szCs w:val="17"/>
        </w:rPr>
        <w:t>m</w:t>
      </w:r>
      <w:r>
        <w:rPr>
          <w:rFonts w:ascii="Calibri" w:eastAsia="Calibri" w:hAnsi="Calibri" w:cs="Calibri"/>
          <w:i/>
          <w:spacing w:val="1"/>
          <w:w w:val="104"/>
          <w:sz w:val="17"/>
          <w:szCs w:val="17"/>
        </w:rPr>
        <w:t xml:space="preserve"> sets up</w:t>
      </w:r>
      <w:r>
        <w:rPr>
          <w:rFonts w:ascii="Calibri" w:eastAsia="Calibri" w:hAnsi="Calibri" w:cs="Calibri"/>
          <w:i/>
          <w:w w:val="104"/>
          <w:sz w:val="17"/>
          <w:szCs w:val="17"/>
        </w:rPr>
        <w:t xml:space="preserve"> </w:t>
      </w:r>
      <w:r>
        <w:rPr>
          <w:rFonts w:ascii="Calibri" w:eastAsia="Calibri" w:hAnsi="Calibri" w:cs="Calibri"/>
          <w:i/>
          <w:spacing w:val="1"/>
          <w:w w:val="104"/>
          <w:sz w:val="17"/>
          <w:szCs w:val="17"/>
        </w:rPr>
        <w:t>a</w:t>
      </w:r>
      <w:r>
        <w:rPr>
          <w:rFonts w:ascii="Calibri" w:eastAsia="Calibri" w:hAnsi="Calibri" w:cs="Calibri"/>
          <w:i/>
          <w:w w:val="104"/>
          <w:sz w:val="17"/>
          <w:szCs w:val="17"/>
        </w:rPr>
        <w:t xml:space="preserve"> </w:t>
      </w:r>
      <w:r>
        <w:rPr>
          <w:rFonts w:ascii="Calibri" w:eastAsia="Calibri" w:hAnsi="Calibri" w:cs="Calibri"/>
          <w:i/>
          <w:spacing w:val="1"/>
          <w:w w:val="104"/>
          <w:sz w:val="17"/>
          <w:szCs w:val="17"/>
        </w:rPr>
        <w:t>display at the local</w:t>
      </w:r>
      <w:r>
        <w:rPr>
          <w:rFonts w:ascii="Calibri" w:eastAsia="Calibri" w:hAnsi="Calibri" w:cs="Calibri"/>
          <w:i/>
          <w:w w:val="104"/>
          <w:sz w:val="17"/>
          <w:szCs w:val="17"/>
        </w:rPr>
        <w:t xml:space="preserve"> </w:t>
      </w:r>
    </w:p>
    <w:p w14:paraId="32397415" w14:textId="77777777" w:rsidR="000A4294" w:rsidRDefault="00D32D3F">
      <w:pPr>
        <w:spacing w:before="13"/>
        <w:ind w:left="105"/>
        <w:rPr>
          <w:rFonts w:ascii="Calibri" w:eastAsia="Calibri" w:hAnsi="Calibri" w:cs="Calibri"/>
          <w:sz w:val="17"/>
          <w:szCs w:val="17"/>
        </w:rPr>
      </w:pPr>
      <w:r>
        <w:rPr>
          <w:rFonts w:ascii="Calibri" w:eastAsia="Calibri" w:hAnsi="Calibri" w:cs="Calibri"/>
          <w:i/>
          <w:spacing w:val="2"/>
          <w:w w:val="104"/>
          <w:sz w:val="17"/>
          <w:szCs w:val="17"/>
        </w:rPr>
        <w:t>m</w:t>
      </w:r>
      <w:r>
        <w:rPr>
          <w:rFonts w:ascii="Calibri" w:eastAsia="Calibri" w:hAnsi="Calibri" w:cs="Calibri"/>
          <w:i/>
          <w:spacing w:val="1"/>
          <w:w w:val="104"/>
          <w:sz w:val="17"/>
          <w:szCs w:val="17"/>
        </w:rPr>
        <w:t>useu</w:t>
      </w:r>
      <w:r>
        <w:rPr>
          <w:rFonts w:ascii="Calibri" w:eastAsia="Calibri" w:hAnsi="Calibri" w:cs="Calibri"/>
          <w:i/>
          <w:spacing w:val="2"/>
          <w:w w:val="104"/>
          <w:sz w:val="17"/>
          <w:szCs w:val="17"/>
        </w:rPr>
        <w:t>m</w:t>
      </w:r>
      <w:r>
        <w:rPr>
          <w:rFonts w:ascii="Calibri" w:eastAsia="Calibri" w:hAnsi="Calibri" w:cs="Calibri"/>
          <w:i/>
          <w:w w:val="104"/>
          <w:sz w:val="17"/>
          <w:szCs w:val="17"/>
        </w:rPr>
        <w:t xml:space="preserve"> </w:t>
      </w:r>
      <w:r>
        <w:rPr>
          <w:rFonts w:ascii="Calibri" w:eastAsia="Calibri" w:hAnsi="Calibri" w:cs="Calibri"/>
          <w:i/>
          <w:spacing w:val="1"/>
          <w:w w:val="104"/>
          <w:sz w:val="17"/>
          <w:szCs w:val="17"/>
        </w:rPr>
        <w:t>during</w:t>
      </w:r>
      <w:r>
        <w:rPr>
          <w:rFonts w:ascii="Calibri" w:eastAsia="Calibri" w:hAnsi="Calibri" w:cs="Calibri"/>
          <w:i/>
          <w:w w:val="104"/>
          <w:sz w:val="17"/>
          <w:szCs w:val="17"/>
        </w:rPr>
        <w:t xml:space="preserve"> </w:t>
      </w:r>
      <w:r>
        <w:rPr>
          <w:rFonts w:ascii="Calibri" w:eastAsia="Calibri" w:hAnsi="Calibri" w:cs="Calibri"/>
          <w:i/>
          <w:spacing w:val="1"/>
          <w:w w:val="104"/>
          <w:sz w:val="17"/>
          <w:szCs w:val="17"/>
        </w:rPr>
        <w:t>Science</w:t>
      </w:r>
      <w:r>
        <w:rPr>
          <w:rFonts w:ascii="Calibri" w:eastAsia="Calibri" w:hAnsi="Calibri" w:cs="Calibri"/>
          <w:i/>
          <w:w w:val="104"/>
          <w:sz w:val="17"/>
          <w:szCs w:val="17"/>
        </w:rPr>
        <w:t xml:space="preserve"> </w:t>
      </w:r>
      <w:r>
        <w:rPr>
          <w:rFonts w:ascii="Calibri" w:eastAsia="Calibri" w:hAnsi="Calibri" w:cs="Calibri"/>
          <w:i/>
          <w:spacing w:val="1"/>
          <w:w w:val="104"/>
          <w:sz w:val="17"/>
          <w:szCs w:val="17"/>
        </w:rPr>
        <w:t>Nigh</w:t>
      </w:r>
      <w:r>
        <w:rPr>
          <w:rFonts w:ascii="Calibri" w:eastAsia="Calibri" w:hAnsi="Calibri" w:cs="Calibri"/>
          <w:i/>
          <w:spacing w:val="2"/>
          <w:w w:val="104"/>
          <w:sz w:val="17"/>
          <w:szCs w:val="17"/>
        </w:rPr>
        <w:t>t</w:t>
      </w:r>
      <w:r>
        <w:rPr>
          <w:rFonts w:ascii="Calibri" w:eastAsia="Calibri" w:hAnsi="Calibri" w:cs="Calibri"/>
          <w:i/>
          <w:spacing w:val="1"/>
          <w:w w:val="104"/>
          <w:sz w:val="17"/>
          <w:szCs w:val="17"/>
        </w:rPr>
        <w:t>.</w:t>
      </w:r>
      <w:r>
        <w:rPr>
          <w:rFonts w:ascii="Calibri" w:eastAsia="Calibri" w:hAnsi="Calibri" w:cs="Calibri"/>
          <w:i/>
          <w:w w:val="104"/>
          <w:sz w:val="17"/>
          <w:szCs w:val="17"/>
        </w:rPr>
        <w:t xml:space="preserve"> </w:t>
      </w:r>
      <w:r>
        <w:rPr>
          <w:rFonts w:ascii="Calibri" w:eastAsia="Calibri" w:hAnsi="Calibri" w:cs="Calibri"/>
          <w:i/>
          <w:spacing w:val="1"/>
          <w:w w:val="104"/>
          <w:sz w:val="17"/>
          <w:szCs w:val="17"/>
        </w:rPr>
        <w:t>Students co</w:t>
      </w:r>
      <w:r>
        <w:rPr>
          <w:rFonts w:ascii="Calibri" w:eastAsia="Calibri" w:hAnsi="Calibri" w:cs="Calibri"/>
          <w:i/>
          <w:spacing w:val="2"/>
          <w:w w:val="104"/>
          <w:sz w:val="17"/>
          <w:szCs w:val="17"/>
        </w:rPr>
        <w:t>m</w:t>
      </w:r>
      <w:r>
        <w:rPr>
          <w:rFonts w:ascii="Calibri" w:eastAsia="Calibri" w:hAnsi="Calibri" w:cs="Calibri"/>
          <w:i/>
          <w:spacing w:val="1"/>
          <w:w w:val="104"/>
          <w:sz w:val="17"/>
          <w:szCs w:val="17"/>
        </w:rPr>
        <w:t>e by and ta</w:t>
      </w:r>
      <w:r>
        <w:rPr>
          <w:rFonts w:ascii="Calibri" w:eastAsia="Calibri" w:hAnsi="Calibri" w:cs="Calibri"/>
          <w:i/>
          <w:w w:val="104"/>
          <w:sz w:val="17"/>
          <w:szCs w:val="17"/>
        </w:rPr>
        <w:t>l</w:t>
      </w:r>
      <w:r>
        <w:rPr>
          <w:rFonts w:ascii="Calibri" w:eastAsia="Calibri" w:hAnsi="Calibri" w:cs="Calibri"/>
          <w:i/>
          <w:spacing w:val="1"/>
          <w:w w:val="104"/>
          <w:sz w:val="17"/>
          <w:szCs w:val="17"/>
        </w:rPr>
        <w:t xml:space="preserve">k to the </w:t>
      </w:r>
      <w:r>
        <w:rPr>
          <w:rFonts w:ascii="Calibri" w:eastAsia="Calibri" w:hAnsi="Calibri" w:cs="Calibri"/>
          <w:i/>
          <w:spacing w:val="1"/>
          <w:w w:val="104"/>
          <w:sz w:val="17"/>
          <w:szCs w:val="17"/>
        </w:rPr>
        <w:t>tea</w:t>
      </w:r>
      <w:r>
        <w:rPr>
          <w:rFonts w:ascii="Calibri" w:eastAsia="Calibri" w:hAnsi="Calibri" w:cs="Calibri"/>
          <w:i/>
          <w:spacing w:val="2"/>
          <w:w w:val="104"/>
          <w:sz w:val="17"/>
          <w:szCs w:val="17"/>
        </w:rPr>
        <w:t>m</w:t>
      </w:r>
      <w:r>
        <w:rPr>
          <w:rFonts w:ascii="Calibri" w:eastAsia="Calibri" w:hAnsi="Calibri" w:cs="Calibri"/>
          <w:i/>
          <w:spacing w:val="1"/>
          <w:w w:val="104"/>
          <w:sz w:val="17"/>
          <w:szCs w:val="17"/>
        </w:rPr>
        <w:t xml:space="preserve"> about their project</w:t>
      </w:r>
      <w:r>
        <w:rPr>
          <w:rFonts w:ascii="Calibri" w:eastAsia="Calibri" w:hAnsi="Calibri" w:cs="Calibri"/>
          <w:i/>
          <w:w w:val="104"/>
          <w:sz w:val="17"/>
          <w:szCs w:val="17"/>
        </w:rPr>
        <w:t>.</w:t>
      </w:r>
      <w:r>
        <w:rPr>
          <w:rFonts w:ascii="Calibri" w:eastAsia="Calibri" w:hAnsi="Calibri" w:cs="Calibri"/>
          <w:i/>
          <w:spacing w:val="1"/>
          <w:w w:val="104"/>
          <w:sz w:val="17"/>
          <w:szCs w:val="17"/>
        </w:rPr>
        <w:t xml:space="preserve">  </w:t>
      </w:r>
    </w:p>
    <w:p w14:paraId="612721D1" w14:textId="77777777" w:rsidR="000A4294" w:rsidRDefault="000A4294">
      <w:pPr>
        <w:spacing w:before="7" w:line="100" w:lineRule="exact"/>
        <w:rPr>
          <w:sz w:val="10"/>
          <w:szCs w:val="10"/>
        </w:rPr>
      </w:pPr>
    </w:p>
    <w:p w14:paraId="3549471D" w14:textId="77777777" w:rsidR="000A4294" w:rsidRDefault="000A4294">
      <w:pPr>
        <w:spacing w:line="200" w:lineRule="exact"/>
      </w:pPr>
    </w:p>
    <w:p w14:paraId="5739E47F" w14:textId="77777777" w:rsidR="000A4294" w:rsidRDefault="00D32D3F">
      <w:pPr>
        <w:ind w:left="105"/>
        <w:rPr>
          <w:rFonts w:ascii="Calibri" w:eastAsia="Calibri" w:hAnsi="Calibri" w:cs="Calibri"/>
          <w:sz w:val="17"/>
          <w:szCs w:val="17"/>
        </w:rPr>
      </w:pPr>
      <w:r>
        <w:rPr>
          <w:rFonts w:ascii="Calibri" w:eastAsia="Calibri" w:hAnsi="Calibri" w:cs="Calibri"/>
          <w:spacing w:val="2"/>
          <w:w w:val="103"/>
          <w:sz w:val="21"/>
          <w:szCs w:val="21"/>
        </w:rPr>
        <w:t>Gr</w:t>
      </w:r>
      <w:r>
        <w:rPr>
          <w:rFonts w:ascii="Calibri" w:eastAsia="Calibri" w:hAnsi="Calibri" w:cs="Calibri"/>
          <w:spacing w:val="2"/>
          <w:w w:val="102"/>
          <w:sz w:val="21"/>
          <w:szCs w:val="21"/>
        </w:rPr>
        <w:t>ade</w:t>
      </w:r>
      <w:r>
        <w:rPr>
          <w:rFonts w:ascii="Calibri" w:eastAsia="Calibri" w:hAnsi="Calibri" w:cs="Calibri"/>
          <w:spacing w:val="1"/>
          <w:w w:val="102"/>
          <w:sz w:val="21"/>
          <w:szCs w:val="21"/>
        </w:rPr>
        <w:t xml:space="preserve"> </w:t>
      </w:r>
      <w:r>
        <w:rPr>
          <w:rFonts w:ascii="Calibri" w:eastAsia="Calibri" w:hAnsi="Calibri" w:cs="Calibri"/>
          <w:spacing w:val="1"/>
          <w:w w:val="103"/>
          <w:sz w:val="21"/>
          <w:szCs w:val="21"/>
        </w:rPr>
        <w:t>l</w:t>
      </w:r>
      <w:r>
        <w:rPr>
          <w:rFonts w:ascii="Calibri" w:eastAsia="Calibri" w:hAnsi="Calibri" w:cs="Calibri"/>
          <w:spacing w:val="2"/>
          <w:w w:val="102"/>
          <w:sz w:val="21"/>
          <w:szCs w:val="21"/>
        </w:rPr>
        <w:t>e</w:t>
      </w:r>
      <w:r>
        <w:rPr>
          <w:rFonts w:ascii="Calibri" w:eastAsia="Calibri" w:hAnsi="Calibri" w:cs="Calibri"/>
          <w:spacing w:val="2"/>
          <w:w w:val="103"/>
          <w:sz w:val="21"/>
          <w:szCs w:val="21"/>
        </w:rPr>
        <w:t>v</w:t>
      </w:r>
      <w:r>
        <w:rPr>
          <w:rFonts w:ascii="Calibri" w:eastAsia="Calibri" w:hAnsi="Calibri" w:cs="Calibri"/>
          <w:spacing w:val="2"/>
          <w:w w:val="102"/>
          <w:sz w:val="21"/>
          <w:szCs w:val="21"/>
        </w:rPr>
        <w:t>e</w:t>
      </w:r>
      <w:r>
        <w:rPr>
          <w:rFonts w:ascii="Calibri" w:eastAsia="Calibri" w:hAnsi="Calibri" w:cs="Calibri"/>
          <w:spacing w:val="1"/>
          <w:w w:val="103"/>
          <w:sz w:val="21"/>
          <w:szCs w:val="21"/>
        </w:rPr>
        <w:t>l</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and</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nu</w:t>
      </w:r>
      <w:r>
        <w:rPr>
          <w:rFonts w:ascii="Calibri" w:eastAsia="Calibri" w:hAnsi="Calibri" w:cs="Calibri"/>
          <w:spacing w:val="3"/>
          <w:w w:val="102"/>
          <w:sz w:val="21"/>
          <w:szCs w:val="21"/>
        </w:rPr>
        <w:t>m</w:t>
      </w:r>
      <w:r>
        <w:rPr>
          <w:rFonts w:ascii="Calibri" w:eastAsia="Calibri" w:hAnsi="Calibri" w:cs="Calibri"/>
          <w:spacing w:val="2"/>
          <w:w w:val="102"/>
          <w:sz w:val="21"/>
          <w:szCs w:val="21"/>
        </w:rPr>
        <w:t>be</w:t>
      </w:r>
      <w:r>
        <w:rPr>
          <w:rFonts w:ascii="Calibri" w:eastAsia="Calibri" w:hAnsi="Calibri" w:cs="Calibri"/>
          <w:spacing w:val="1"/>
          <w:w w:val="103"/>
          <w:sz w:val="21"/>
          <w:szCs w:val="21"/>
        </w:rPr>
        <w:t>r</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o</w:t>
      </w:r>
      <w:r>
        <w:rPr>
          <w:rFonts w:ascii="Calibri" w:eastAsia="Calibri" w:hAnsi="Calibri" w:cs="Calibri"/>
          <w:spacing w:val="1"/>
          <w:w w:val="102"/>
          <w:sz w:val="21"/>
          <w:szCs w:val="21"/>
        </w:rPr>
        <w:t xml:space="preserve">f </w:t>
      </w:r>
      <w:r>
        <w:rPr>
          <w:rFonts w:ascii="Calibri" w:eastAsia="Calibri" w:hAnsi="Calibri" w:cs="Calibri"/>
          <w:spacing w:val="2"/>
          <w:w w:val="102"/>
          <w:sz w:val="21"/>
          <w:szCs w:val="21"/>
        </w:rPr>
        <w:t>pa</w:t>
      </w:r>
      <w:r>
        <w:rPr>
          <w:rFonts w:ascii="Calibri" w:eastAsia="Calibri" w:hAnsi="Calibri" w:cs="Calibri"/>
          <w:spacing w:val="1"/>
          <w:w w:val="103"/>
          <w:sz w:val="21"/>
          <w:szCs w:val="21"/>
        </w:rPr>
        <w:t>rti</w:t>
      </w:r>
      <w:r>
        <w:rPr>
          <w:rFonts w:ascii="Calibri" w:eastAsia="Calibri" w:hAnsi="Calibri" w:cs="Calibri"/>
          <w:spacing w:val="2"/>
          <w:w w:val="103"/>
          <w:sz w:val="21"/>
          <w:szCs w:val="21"/>
        </w:rPr>
        <w:t>c</w:t>
      </w:r>
      <w:r>
        <w:rPr>
          <w:rFonts w:ascii="Calibri" w:eastAsia="Calibri" w:hAnsi="Calibri" w:cs="Calibri"/>
          <w:spacing w:val="1"/>
          <w:w w:val="103"/>
          <w:sz w:val="21"/>
          <w:szCs w:val="21"/>
        </w:rPr>
        <w:t>i</w:t>
      </w:r>
      <w:r>
        <w:rPr>
          <w:rFonts w:ascii="Calibri" w:eastAsia="Calibri" w:hAnsi="Calibri" w:cs="Calibri"/>
          <w:spacing w:val="2"/>
          <w:w w:val="102"/>
          <w:sz w:val="21"/>
          <w:szCs w:val="21"/>
        </w:rPr>
        <w:t>pan</w:t>
      </w:r>
      <w:r>
        <w:rPr>
          <w:rFonts w:ascii="Calibri" w:eastAsia="Calibri" w:hAnsi="Calibri" w:cs="Calibri"/>
          <w:spacing w:val="1"/>
          <w:w w:val="103"/>
          <w:sz w:val="21"/>
          <w:szCs w:val="21"/>
        </w:rPr>
        <w:t>t</w:t>
      </w:r>
      <w:r>
        <w:rPr>
          <w:rFonts w:ascii="Calibri" w:eastAsia="Calibri" w:hAnsi="Calibri" w:cs="Calibri"/>
          <w:spacing w:val="2"/>
          <w:w w:val="102"/>
          <w:sz w:val="21"/>
          <w:szCs w:val="21"/>
        </w:rPr>
        <w:t>s</w:t>
      </w:r>
      <w:r>
        <w:rPr>
          <w:rFonts w:ascii="Calibri" w:eastAsia="Calibri" w:hAnsi="Calibri" w:cs="Calibri"/>
          <w:spacing w:val="1"/>
          <w:w w:val="103"/>
          <w:sz w:val="21"/>
          <w:szCs w:val="21"/>
        </w:rPr>
        <w:t>:</w:t>
      </w:r>
      <w:r>
        <w:rPr>
          <w:rFonts w:ascii="Calibri" w:eastAsia="Calibri" w:hAnsi="Calibri" w:cs="Calibri"/>
          <w:w w:val="102"/>
          <w:sz w:val="21"/>
          <w:szCs w:val="21"/>
        </w:rPr>
        <w:t xml:space="preserve"> </w:t>
      </w:r>
      <w:r>
        <w:rPr>
          <w:rFonts w:ascii="Calibri" w:eastAsia="Calibri" w:hAnsi="Calibri" w:cs="Calibri"/>
          <w:i/>
          <w:spacing w:val="1"/>
          <w:w w:val="104"/>
          <w:sz w:val="17"/>
          <w:szCs w:val="17"/>
        </w:rPr>
        <w:t>(If you are ab</w:t>
      </w:r>
      <w:r>
        <w:rPr>
          <w:rFonts w:ascii="Calibri" w:eastAsia="Calibri" w:hAnsi="Calibri" w:cs="Calibri"/>
          <w:i/>
          <w:w w:val="104"/>
          <w:sz w:val="17"/>
          <w:szCs w:val="17"/>
        </w:rPr>
        <w:t>l</w:t>
      </w:r>
      <w:r>
        <w:rPr>
          <w:rFonts w:ascii="Calibri" w:eastAsia="Calibri" w:hAnsi="Calibri" w:cs="Calibri"/>
          <w:i/>
          <w:spacing w:val="1"/>
          <w:w w:val="104"/>
          <w:sz w:val="17"/>
          <w:szCs w:val="17"/>
        </w:rPr>
        <w:t>e to break do</w:t>
      </w:r>
      <w:r>
        <w:rPr>
          <w:rFonts w:ascii="Calibri" w:eastAsia="Calibri" w:hAnsi="Calibri" w:cs="Calibri"/>
          <w:i/>
          <w:spacing w:val="2"/>
          <w:w w:val="104"/>
          <w:sz w:val="17"/>
          <w:szCs w:val="17"/>
        </w:rPr>
        <w:t>w</w:t>
      </w:r>
      <w:r>
        <w:rPr>
          <w:rFonts w:ascii="Calibri" w:eastAsia="Calibri" w:hAnsi="Calibri" w:cs="Calibri"/>
          <w:i/>
          <w:spacing w:val="1"/>
          <w:w w:val="104"/>
          <w:sz w:val="17"/>
          <w:szCs w:val="17"/>
        </w:rPr>
        <w:t>n the partic</w:t>
      </w:r>
      <w:r>
        <w:rPr>
          <w:rFonts w:ascii="Calibri" w:eastAsia="Calibri" w:hAnsi="Calibri" w:cs="Calibri"/>
          <w:i/>
          <w:w w:val="104"/>
          <w:sz w:val="17"/>
          <w:szCs w:val="17"/>
        </w:rPr>
        <w:t>i</w:t>
      </w:r>
      <w:r>
        <w:rPr>
          <w:rFonts w:ascii="Calibri" w:eastAsia="Calibri" w:hAnsi="Calibri" w:cs="Calibri"/>
          <w:i/>
          <w:spacing w:val="1"/>
          <w:w w:val="104"/>
          <w:sz w:val="17"/>
          <w:szCs w:val="17"/>
        </w:rPr>
        <w:t xml:space="preserve">pants </w:t>
      </w:r>
      <w:r>
        <w:rPr>
          <w:rFonts w:ascii="Calibri" w:eastAsia="Calibri" w:hAnsi="Calibri" w:cs="Calibri"/>
          <w:i/>
          <w:w w:val="104"/>
          <w:sz w:val="17"/>
          <w:szCs w:val="17"/>
        </w:rPr>
        <w:t>i</w:t>
      </w:r>
      <w:r>
        <w:rPr>
          <w:rFonts w:ascii="Calibri" w:eastAsia="Calibri" w:hAnsi="Calibri" w:cs="Calibri"/>
          <w:i/>
          <w:spacing w:val="1"/>
          <w:w w:val="104"/>
          <w:sz w:val="17"/>
          <w:szCs w:val="17"/>
        </w:rPr>
        <w:t xml:space="preserve">nto grade </w:t>
      </w:r>
      <w:r>
        <w:rPr>
          <w:rFonts w:ascii="Calibri" w:eastAsia="Calibri" w:hAnsi="Calibri" w:cs="Calibri"/>
          <w:i/>
          <w:w w:val="104"/>
          <w:sz w:val="17"/>
          <w:szCs w:val="17"/>
        </w:rPr>
        <w:t>l</w:t>
      </w:r>
      <w:r>
        <w:rPr>
          <w:rFonts w:ascii="Calibri" w:eastAsia="Calibri" w:hAnsi="Calibri" w:cs="Calibri"/>
          <w:i/>
          <w:spacing w:val="1"/>
          <w:w w:val="104"/>
          <w:sz w:val="17"/>
          <w:szCs w:val="17"/>
        </w:rPr>
        <w:t>eve</w:t>
      </w:r>
      <w:r>
        <w:rPr>
          <w:rFonts w:ascii="Calibri" w:eastAsia="Calibri" w:hAnsi="Calibri" w:cs="Calibri"/>
          <w:i/>
          <w:w w:val="104"/>
          <w:sz w:val="17"/>
          <w:szCs w:val="17"/>
        </w:rPr>
        <w:t>l</w:t>
      </w:r>
      <w:r>
        <w:rPr>
          <w:rFonts w:ascii="Calibri" w:eastAsia="Calibri" w:hAnsi="Calibri" w:cs="Calibri"/>
          <w:i/>
          <w:spacing w:val="1"/>
          <w:w w:val="104"/>
          <w:sz w:val="17"/>
          <w:szCs w:val="17"/>
        </w:rPr>
        <w:t>s: Pre</w:t>
      </w:r>
      <w:r>
        <w:rPr>
          <w:rFonts w:ascii="Calibri" w:eastAsia="Calibri" w:hAnsi="Calibri" w:cs="Calibri"/>
          <w:i/>
          <w:w w:val="104"/>
          <w:sz w:val="17"/>
          <w:szCs w:val="17"/>
        </w:rPr>
        <w:t>K</w:t>
      </w:r>
      <w:r>
        <w:rPr>
          <w:rFonts w:ascii="Calibri" w:eastAsia="Calibri" w:hAnsi="Calibri" w:cs="Calibri"/>
          <w:i/>
          <w:spacing w:val="1"/>
          <w:w w:val="104"/>
          <w:sz w:val="17"/>
          <w:szCs w:val="17"/>
        </w:rPr>
        <w:t>-4,</w:t>
      </w:r>
      <w:r>
        <w:rPr>
          <w:rFonts w:ascii="Calibri" w:eastAsia="Calibri" w:hAnsi="Calibri" w:cs="Calibri"/>
          <w:i/>
          <w:w w:val="104"/>
          <w:sz w:val="17"/>
          <w:szCs w:val="17"/>
        </w:rPr>
        <w:t xml:space="preserve"> </w:t>
      </w:r>
      <w:r>
        <w:rPr>
          <w:rFonts w:ascii="Calibri" w:eastAsia="Calibri" w:hAnsi="Calibri" w:cs="Calibri"/>
          <w:i/>
          <w:spacing w:val="1"/>
          <w:w w:val="104"/>
          <w:sz w:val="17"/>
          <w:szCs w:val="17"/>
        </w:rPr>
        <w:t>5-9,</w:t>
      </w:r>
      <w:r>
        <w:rPr>
          <w:rFonts w:ascii="Calibri" w:eastAsia="Calibri" w:hAnsi="Calibri" w:cs="Calibri"/>
          <w:i/>
          <w:w w:val="104"/>
          <w:sz w:val="17"/>
          <w:szCs w:val="17"/>
        </w:rPr>
        <w:t xml:space="preserve"> </w:t>
      </w:r>
      <w:r>
        <w:rPr>
          <w:rFonts w:ascii="Calibri" w:eastAsia="Calibri" w:hAnsi="Calibri" w:cs="Calibri"/>
          <w:i/>
          <w:spacing w:val="1"/>
          <w:w w:val="104"/>
          <w:sz w:val="17"/>
          <w:szCs w:val="17"/>
        </w:rPr>
        <w:t>10-12,</w:t>
      </w:r>
      <w:r>
        <w:rPr>
          <w:rFonts w:ascii="Calibri" w:eastAsia="Calibri" w:hAnsi="Calibri" w:cs="Calibri"/>
          <w:i/>
          <w:w w:val="104"/>
          <w:sz w:val="17"/>
          <w:szCs w:val="17"/>
        </w:rPr>
        <w:t xml:space="preserve"> </w:t>
      </w:r>
      <w:r>
        <w:rPr>
          <w:rFonts w:ascii="Calibri" w:eastAsia="Calibri" w:hAnsi="Calibri" w:cs="Calibri"/>
          <w:i/>
          <w:spacing w:val="1"/>
          <w:w w:val="104"/>
          <w:sz w:val="17"/>
          <w:szCs w:val="17"/>
        </w:rPr>
        <w:t xml:space="preserve">and </w:t>
      </w:r>
    </w:p>
    <w:p w14:paraId="62FFC87B" w14:textId="77777777" w:rsidR="000A4294" w:rsidRDefault="00D32D3F">
      <w:pPr>
        <w:spacing w:before="12" w:line="200" w:lineRule="exact"/>
        <w:ind w:left="105"/>
        <w:rPr>
          <w:rFonts w:ascii="Calibri" w:eastAsia="Calibri" w:hAnsi="Calibri" w:cs="Calibri"/>
          <w:sz w:val="17"/>
          <w:szCs w:val="17"/>
        </w:rPr>
      </w:pPr>
      <w:r>
        <w:rPr>
          <w:rFonts w:ascii="Calibri" w:eastAsia="Calibri" w:hAnsi="Calibri" w:cs="Calibri"/>
          <w:i/>
          <w:spacing w:val="1"/>
          <w:w w:val="104"/>
          <w:sz w:val="17"/>
          <w:szCs w:val="17"/>
        </w:rPr>
        <w:t>12+,</w:t>
      </w:r>
      <w:r>
        <w:rPr>
          <w:rFonts w:ascii="Calibri" w:eastAsia="Calibri" w:hAnsi="Calibri" w:cs="Calibri"/>
          <w:i/>
          <w:w w:val="104"/>
          <w:sz w:val="17"/>
          <w:szCs w:val="17"/>
        </w:rPr>
        <w:t xml:space="preserve"> </w:t>
      </w:r>
      <w:r>
        <w:rPr>
          <w:rFonts w:ascii="Calibri" w:eastAsia="Calibri" w:hAnsi="Calibri" w:cs="Calibri"/>
          <w:i/>
          <w:spacing w:val="1"/>
          <w:w w:val="104"/>
          <w:sz w:val="17"/>
          <w:szCs w:val="17"/>
        </w:rPr>
        <w:t>this</w:t>
      </w:r>
      <w:r>
        <w:rPr>
          <w:rFonts w:ascii="Calibri" w:eastAsia="Calibri" w:hAnsi="Calibri" w:cs="Calibri"/>
          <w:i/>
          <w:w w:val="104"/>
          <w:sz w:val="17"/>
          <w:szCs w:val="17"/>
        </w:rPr>
        <w:t xml:space="preserve"> </w:t>
      </w:r>
      <w:r>
        <w:rPr>
          <w:rFonts w:ascii="Calibri" w:eastAsia="Calibri" w:hAnsi="Calibri" w:cs="Calibri"/>
          <w:i/>
          <w:spacing w:val="2"/>
          <w:w w:val="104"/>
          <w:sz w:val="17"/>
          <w:szCs w:val="17"/>
        </w:rPr>
        <w:t>w</w:t>
      </w:r>
      <w:r>
        <w:rPr>
          <w:rFonts w:ascii="Calibri" w:eastAsia="Calibri" w:hAnsi="Calibri" w:cs="Calibri"/>
          <w:i/>
          <w:spacing w:val="1"/>
          <w:w w:val="104"/>
          <w:sz w:val="17"/>
          <w:szCs w:val="17"/>
        </w:rPr>
        <w:t>ill</w:t>
      </w:r>
      <w:r>
        <w:rPr>
          <w:rFonts w:ascii="Calibri" w:eastAsia="Calibri" w:hAnsi="Calibri" w:cs="Calibri"/>
          <w:i/>
          <w:w w:val="104"/>
          <w:sz w:val="17"/>
          <w:szCs w:val="17"/>
        </w:rPr>
        <w:t xml:space="preserve"> </w:t>
      </w:r>
      <w:r>
        <w:rPr>
          <w:rFonts w:ascii="Calibri" w:eastAsia="Calibri" w:hAnsi="Calibri" w:cs="Calibri"/>
          <w:i/>
          <w:spacing w:val="1"/>
          <w:w w:val="104"/>
          <w:sz w:val="17"/>
          <w:szCs w:val="17"/>
        </w:rPr>
        <w:t>be</w:t>
      </w:r>
      <w:r>
        <w:rPr>
          <w:rFonts w:ascii="Calibri" w:eastAsia="Calibri" w:hAnsi="Calibri" w:cs="Calibri"/>
          <w:i/>
          <w:w w:val="104"/>
          <w:sz w:val="17"/>
          <w:szCs w:val="17"/>
        </w:rPr>
        <w:t xml:space="preserve"> </w:t>
      </w:r>
      <w:r>
        <w:rPr>
          <w:rFonts w:ascii="Calibri" w:eastAsia="Calibri" w:hAnsi="Calibri" w:cs="Calibri"/>
          <w:i/>
          <w:spacing w:val="1"/>
          <w:w w:val="104"/>
          <w:sz w:val="17"/>
          <w:szCs w:val="17"/>
        </w:rPr>
        <w:t>helpful.)</w:t>
      </w:r>
      <w:r>
        <w:rPr>
          <w:rFonts w:ascii="Calibri" w:eastAsia="Calibri" w:hAnsi="Calibri" w:cs="Calibri"/>
          <w:i/>
          <w:w w:val="104"/>
          <w:sz w:val="17"/>
          <w:szCs w:val="17"/>
        </w:rPr>
        <w:t xml:space="preserve"> </w:t>
      </w:r>
    </w:p>
    <w:p w14:paraId="09BB098D" w14:textId="77777777" w:rsidR="000A4294" w:rsidRDefault="000A4294">
      <w:pPr>
        <w:spacing w:before="9" w:line="220" w:lineRule="exact"/>
        <w:rPr>
          <w:sz w:val="22"/>
          <w:szCs w:val="22"/>
        </w:rPr>
      </w:pPr>
    </w:p>
    <w:tbl>
      <w:tblPr>
        <w:tblW w:w="0" w:type="auto"/>
        <w:tblInd w:w="440" w:type="dxa"/>
        <w:tblLayout w:type="fixed"/>
        <w:tblCellMar>
          <w:left w:w="0" w:type="dxa"/>
          <w:right w:w="0" w:type="dxa"/>
        </w:tblCellMar>
        <w:tblLook w:val="01E0" w:firstRow="1" w:lastRow="1" w:firstColumn="1" w:lastColumn="1" w:noHBand="0" w:noVBand="0"/>
      </w:tblPr>
      <w:tblGrid>
        <w:gridCol w:w="1906"/>
        <w:gridCol w:w="1910"/>
        <w:gridCol w:w="1906"/>
        <w:gridCol w:w="1910"/>
        <w:gridCol w:w="1906"/>
      </w:tblGrid>
      <w:tr w:rsidR="000A4294" w14:paraId="769897E8" w14:textId="77777777">
        <w:trPr>
          <w:trHeight w:hRule="exact" w:val="581"/>
        </w:trPr>
        <w:tc>
          <w:tcPr>
            <w:tcW w:w="1906" w:type="dxa"/>
            <w:vMerge w:val="restart"/>
            <w:tcBorders>
              <w:top w:val="single" w:sz="5" w:space="0" w:color="000000"/>
              <w:left w:val="single" w:sz="5" w:space="0" w:color="000000"/>
              <w:right w:val="single" w:sz="5" w:space="0" w:color="000000"/>
            </w:tcBorders>
          </w:tcPr>
          <w:p w14:paraId="676A2B28" w14:textId="77777777" w:rsidR="000A4294" w:rsidRDefault="000A4294">
            <w:pPr>
              <w:spacing w:before="3" w:line="100" w:lineRule="exact"/>
              <w:rPr>
                <w:sz w:val="11"/>
                <w:szCs w:val="11"/>
              </w:rPr>
            </w:pPr>
          </w:p>
          <w:p w14:paraId="6F067B90" w14:textId="77777777" w:rsidR="000A4294" w:rsidRDefault="000A4294">
            <w:pPr>
              <w:spacing w:line="200" w:lineRule="exact"/>
            </w:pPr>
          </w:p>
          <w:p w14:paraId="66BF41F0" w14:textId="77777777" w:rsidR="000A4294" w:rsidRDefault="00D32D3F">
            <w:pPr>
              <w:spacing w:line="251" w:lineRule="auto"/>
              <w:ind w:left="105" w:right="588"/>
              <w:rPr>
                <w:rFonts w:ascii="Calibri" w:eastAsia="Calibri" w:hAnsi="Calibri" w:cs="Calibri"/>
                <w:sz w:val="21"/>
                <w:szCs w:val="21"/>
              </w:rPr>
            </w:pPr>
            <w:r>
              <w:rPr>
                <w:rFonts w:ascii="Calibri" w:eastAsia="Calibri" w:hAnsi="Calibri" w:cs="Calibri"/>
                <w:spacing w:val="2"/>
                <w:w w:val="102"/>
                <w:sz w:val="21"/>
                <w:szCs w:val="21"/>
              </w:rPr>
              <w:t>Par</w:t>
            </w:r>
            <w:r>
              <w:rPr>
                <w:rFonts w:ascii="Calibri" w:eastAsia="Calibri" w:hAnsi="Calibri" w:cs="Calibri"/>
                <w:spacing w:val="1"/>
                <w:w w:val="103"/>
                <w:sz w:val="21"/>
                <w:szCs w:val="21"/>
              </w:rPr>
              <w:t>ti</w:t>
            </w:r>
            <w:r>
              <w:rPr>
                <w:rFonts w:ascii="Calibri" w:eastAsia="Calibri" w:hAnsi="Calibri" w:cs="Calibri"/>
                <w:spacing w:val="2"/>
                <w:w w:val="103"/>
                <w:sz w:val="21"/>
                <w:szCs w:val="21"/>
              </w:rPr>
              <w:t>c</w:t>
            </w:r>
            <w:r>
              <w:rPr>
                <w:rFonts w:ascii="Calibri" w:eastAsia="Calibri" w:hAnsi="Calibri" w:cs="Calibri"/>
                <w:spacing w:val="1"/>
                <w:w w:val="103"/>
                <w:sz w:val="21"/>
                <w:szCs w:val="21"/>
              </w:rPr>
              <w:t>i</w:t>
            </w:r>
            <w:r>
              <w:rPr>
                <w:rFonts w:ascii="Calibri" w:eastAsia="Calibri" w:hAnsi="Calibri" w:cs="Calibri"/>
                <w:spacing w:val="2"/>
                <w:w w:val="102"/>
                <w:sz w:val="21"/>
                <w:szCs w:val="21"/>
              </w:rPr>
              <w:t>pan</w:t>
            </w:r>
            <w:r>
              <w:rPr>
                <w:rFonts w:ascii="Calibri" w:eastAsia="Calibri" w:hAnsi="Calibri" w:cs="Calibri"/>
                <w:spacing w:val="1"/>
                <w:w w:val="103"/>
                <w:sz w:val="21"/>
                <w:szCs w:val="21"/>
              </w:rPr>
              <w:t>t’</w:t>
            </w:r>
            <w:r>
              <w:rPr>
                <w:rFonts w:ascii="Calibri" w:eastAsia="Calibri" w:hAnsi="Calibri" w:cs="Calibri"/>
                <w:spacing w:val="2"/>
                <w:w w:val="102"/>
                <w:sz w:val="21"/>
                <w:szCs w:val="21"/>
              </w:rPr>
              <w:t>s</w:t>
            </w:r>
            <w:r>
              <w:rPr>
                <w:rFonts w:ascii="Calibri" w:eastAsia="Calibri" w:hAnsi="Calibri" w:cs="Calibri"/>
                <w:w w:val="102"/>
                <w:sz w:val="21"/>
                <w:szCs w:val="21"/>
              </w:rPr>
              <w:t xml:space="preserve"> </w:t>
            </w:r>
            <w:r>
              <w:rPr>
                <w:rFonts w:ascii="Calibri" w:eastAsia="Calibri" w:hAnsi="Calibri" w:cs="Calibri"/>
                <w:spacing w:val="2"/>
                <w:w w:val="103"/>
                <w:sz w:val="21"/>
                <w:szCs w:val="21"/>
              </w:rPr>
              <w:t>Gr</w:t>
            </w:r>
            <w:r>
              <w:rPr>
                <w:rFonts w:ascii="Calibri" w:eastAsia="Calibri" w:hAnsi="Calibri" w:cs="Calibri"/>
                <w:spacing w:val="2"/>
                <w:w w:val="102"/>
                <w:sz w:val="21"/>
                <w:szCs w:val="21"/>
              </w:rPr>
              <w:t>ade</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Le</w:t>
            </w:r>
            <w:r>
              <w:rPr>
                <w:rFonts w:ascii="Calibri" w:eastAsia="Calibri" w:hAnsi="Calibri" w:cs="Calibri"/>
                <w:spacing w:val="2"/>
                <w:w w:val="103"/>
                <w:sz w:val="21"/>
                <w:szCs w:val="21"/>
              </w:rPr>
              <w:t>v</w:t>
            </w:r>
            <w:r>
              <w:rPr>
                <w:rFonts w:ascii="Calibri" w:eastAsia="Calibri" w:hAnsi="Calibri" w:cs="Calibri"/>
                <w:spacing w:val="2"/>
                <w:w w:val="102"/>
                <w:sz w:val="21"/>
                <w:szCs w:val="21"/>
              </w:rPr>
              <w:t>e</w:t>
            </w:r>
            <w:r>
              <w:rPr>
                <w:rFonts w:ascii="Calibri" w:eastAsia="Calibri" w:hAnsi="Calibri" w:cs="Calibri"/>
                <w:spacing w:val="1"/>
                <w:w w:val="103"/>
                <w:sz w:val="21"/>
                <w:szCs w:val="21"/>
              </w:rPr>
              <w:t>l</w:t>
            </w:r>
            <w:r>
              <w:rPr>
                <w:rFonts w:ascii="Calibri" w:eastAsia="Calibri" w:hAnsi="Calibri" w:cs="Calibri"/>
                <w:w w:val="102"/>
                <w:sz w:val="21"/>
                <w:szCs w:val="21"/>
              </w:rPr>
              <w:t xml:space="preserve"> </w:t>
            </w:r>
          </w:p>
        </w:tc>
        <w:tc>
          <w:tcPr>
            <w:tcW w:w="3816" w:type="dxa"/>
            <w:gridSpan w:val="2"/>
            <w:tcBorders>
              <w:top w:val="single" w:sz="5" w:space="0" w:color="000000"/>
              <w:left w:val="single" w:sz="5" w:space="0" w:color="000000"/>
              <w:bottom w:val="nil"/>
              <w:right w:val="single" w:sz="5" w:space="0" w:color="000000"/>
            </w:tcBorders>
          </w:tcPr>
          <w:p w14:paraId="5251937D" w14:textId="77777777" w:rsidR="000A4294" w:rsidRDefault="000A4294">
            <w:pPr>
              <w:spacing w:before="4" w:line="140" w:lineRule="exact"/>
              <w:rPr>
                <w:sz w:val="15"/>
                <w:szCs w:val="15"/>
              </w:rPr>
            </w:pPr>
          </w:p>
          <w:p w14:paraId="1E94138E" w14:textId="77777777" w:rsidR="000A4294" w:rsidRDefault="00D32D3F">
            <w:pPr>
              <w:ind w:left="105"/>
              <w:rPr>
                <w:rFonts w:ascii="Calibri" w:eastAsia="Calibri" w:hAnsi="Calibri" w:cs="Calibri"/>
                <w:sz w:val="21"/>
                <w:szCs w:val="21"/>
              </w:rPr>
            </w:pPr>
            <w:r>
              <w:rPr>
                <w:rFonts w:ascii="Calibri" w:eastAsia="Calibri" w:hAnsi="Calibri" w:cs="Calibri"/>
                <w:spacing w:val="2"/>
                <w:w w:val="102"/>
                <w:sz w:val="21"/>
                <w:szCs w:val="21"/>
              </w:rPr>
              <w:t>Edu</w:t>
            </w:r>
            <w:r>
              <w:rPr>
                <w:rFonts w:ascii="Calibri" w:eastAsia="Calibri" w:hAnsi="Calibri" w:cs="Calibri"/>
                <w:spacing w:val="2"/>
                <w:w w:val="103"/>
                <w:sz w:val="21"/>
                <w:szCs w:val="21"/>
              </w:rPr>
              <w:t>c</w:t>
            </w:r>
            <w:r>
              <w:rPr>
                <w:rFonts w:ascii="Calibri" w:eastAsia="Calibri" w:hAnsi="Calibri" w:cs="Calibri"/>
                <w:spacing w:val="2"/>
                <w:w w:val="102"/>
                <w:sz w:val="21"/>
                <w:szCs w:val="21"/>
              </w:rPr>
              <w:t>a</w:t>
            </w:r>
            <w:r>
              <w:rPr>
                <w:rFonts w:ascii="Calibri" w:eastAsia="Calibri" w:hAnsi="Calibri" w:cs="Calibri"/>
                <w:spacing w:val="1"/>
                <w:w w:val="102"/>
                <w:sz w:val="21"/>
                <w:szCs w:val="21"/>
              </w:rPr>
              <w:t>t</w:t>
            </w:r>
            <w:r>
              <w:rPr>
                <w:rFonts w:ascii="Calibri" w:eastAsia="Calibri" w:hAnsi="Calibri" w:cs="Calibri"/>
                <w:spacing w:val="1"/>
                <w:w w:val="103"/>
                <w:sz w:val="21"/>
                <w:szCs w:val="21"/>
              </w:rPr>
              <w:t>i</w:t>
            </w:r>
            <w:r>
              <w:rPr>
                <w:rFonts w:ascii="Calibri" w:eastAsia="Calibri" w:hAnsi="Calibri" w:cs="Calibri"/>
                <w:spacing w:val="2"/>
                <w:w w:val="102"/>
                <w:sz w:val="21"/>
                <w:szCs w:val="21"/>
              </w:rPr>
              <w:t>on</w:t>
            </w:r>
            <w:r>
              <w:rPr>
                <w:rFonts w:ascii="Calibri" w:eastAsia="Calibri" w:hAnsi="Calibri" w:cs="Calibri"/>
                <w:w w:val="102"/>
                <w:sz w:val="21"/>
                <w:szCs w:val="21"/>
              </w:rPr>
              <w:t xml:space="preserve"> </w:t>
            </w:r>
          </w:p>
        </w:tc>
        <w:tc>
          <w:tcPr>
            <w:tcW w:w="3816" w:type="dxa"/>
            <w:gridSpan w:val="2"/>
            <w:tcBorders>
              <w:top w:val="single" w:sz="5" w:space="0" w:color="000000"/>
              <w:left w:val="single" w:sz="5" w:space="0" w:color="000000"/>
              <w:bottom w:val="nil"/>
              <w:right w:val="single" w:sz="5" w:space="0" w:color="000000"/>
            </w:tcBorders>
          </w:tcPr>
          <w:p w14:paraId="31BEECB4" w14:textId="77777777" w:rsidR="000A4294" w:rsidRDefault="000A4294">
            <w:pPr>
              <w:spacing w:before="4" w:line="140" w:lineRule="exact"/>
              <w:rPr>
                <w:sz w:val="15"/>
                <w:szCs w:val="15"/>
              </w:rPr>
            </w:pPr>
          </w:p>
          <w:p w14:paraId="048B7F20" w14:textId="77777777" w:rsidR="000A4294" w:rsidRDefault="00D32D3F">
            <w:pPr>
              <w:ind w:left="105"/>
              <w:rPr>
                <w:rFonts w:ascii="Calibri" w:eastAsia="Calibri" w:hAnsi="Calibri" w:cs="Calibri"/>
                <w:sz w:val="21"/>
                <w:szCs w:val="21"/>
              </w:rPr>
            </w:pPr>
            <w:r>
              <w:rPr>
                <w:rFonts w:ascii="Calibri" w:eastAsia="Calibri" w:hAnsi="Calibri" w:cs="Calibri"/>
                <w:spacing w:val="3"/>
                <w:w w:val="102"/>
                <w:sz w:val="21"/>
                <w:szCs w:val="21"/>
              </w:rPr>
              <w:t>O</w:t>
            </w:r>
            <w:r>
              <w:rPr>
                <w:rFonts w:ascii="Calibri" w:eastAsia="Calibri" w:hAnsi="Calibri" w:cs="Calibri"/>
                <w:spacing w:val="2"/>
                <w:w w:val="102"/>
                <w:sz w:val="21"/>
                <w:szCs w:val="21"/>
              </w:rPr>
              <w:t>u</w:t>
            </w:r>
            <w:r>
              <w:rPr>
                <w:rFonts w:ascii="Calibri" w:eastAsia="Calibri" w:hAnsi="Calibri" w:cs="Calibri"/>
                <w:spacing w:val="1"/>
                <w:w w:val="103"/>
                <w:sz w:val="21"/>
                <w:szCs w:val="21"/>
              </w:rPr>
              <w:t>tr</w:t>
            </w:r>
            <w:r>
              <w:rPr>
                <w:rFonts w:ascii="Calibri" w:eastAsia="Calibri" w:hAnsi="Calibri" w:cs="Calibri"/>
                <w:spacing w:val="2"/>
                <w:w w:val="102"/>
                <w:sz w:val="21"/>
                <w:szCs w:val="21"/>
              </w:rPr>
              <w:t>ea</w:t>
            </w:r>
            <w:r>
              <w:rPr>
                <w:rFonts w:ascii="Calibri" w:eastAsia="Calibri" w:hAnsi="Calibri" w:cs="Calibri"/>
                <w:spacing w:val="2"/>
                <w:w w:val="103"/>
                <w:sz w:val="21"/>
                <w:szCs w:val="21"/>
              </w:rPr>
              <w:t>c</w:t>
            </w:r>
            <w:r>
              <w:rPr>
                <w:rFonts w:ascii="Calibri" w:eastAsia="Calibri" w:hAnsi="Calibri" w:cs="Calibri"/>
                <w:spacing w:val="2"/>
                <w:w w:val="102"/>
                <w:sz w:val="21"/>
                <w:szCs w:val="21"/>
              </w:rPr>
              <w:t>h</w:t>
            </w:r>
            <w:r>
              <w:rPr>
                <w:rFonts w:ascii="Calibri" w:eastAsia="Calibri" w:hAnsi="Calibri" w:cs="Calibri"/>
                <w:w w:val="102"/>
                <w:sz w:val="21"/>
                <w:szCs w:val="21"/>
              </w:rPr>
              <w:t xml:space="preserve"> </w:t>
            </w:r>
          </w:p>
        </w:tc>
      </w:tr>
      <w:tr w:rsidR="000A4294" w14:paraId="728A5220" w14:textId="77777777">
        <w:trPr>
          <w:trHeight w:hRule="exact" w:val="581"/>
        </w:trPr>
        <w:tc>
          <w:tcPr>
            <w:tcW w:w="1906" w:type="dxa"/>
            <w:vMerge/>
            <w:tcBorders>
              <w:left w:val="single" w:sz="5" w:space="0" w:color="000000"/>
              <w:bottom w:val="single" w:sz="5" w:space="0" w:color="000000"/>
              <w:right w:val="single" w:sz="5" w:space="0" w:color="000000"/>
            </w:tcBorders>
          </w:tcPr>
          <w:p w14:paraId="5708A2B4" w14:textId="77777777" w:rsidR="000A4294" w:rsidRDefault="000A4294"/>
        </w:tc>
        <w:tc>
          <w:tcPr>
            <w:tcW w:w="1910" w:type="dxa"/>
            <w:tcBorders>
              <w:top w:val="single" w:sz="5" w:space="0" w:color="000000"/>
              <w:left w:val="single" w:sz="5" w:space="0" w:color="000000"/>
              <w:bottom w:val="single" w:sz="5" w:space="0" w:color="000000"/>
              <w:right w:val="single" w:sz="5" w:space="0" w:color="000000"/>
            </w:tcBorders>
          </w:tcPr>
          <w:p w14:paraId="0156C450" w14:textId="77777777" w:rsidR="000A4294" w:rsidRDefault="000A4294">
            <w:pPr>
              <w:spacing w:before="4" w:line="140" w:lineRule="exact"/>
              <w:rPr>
                <w:sz w:val="15"/>
                <w:szCs w:val="15"/>
              </w:rPr>
            </w:pPr>
          </w:p>
          <w:p w14:paraId="78B5DA45" w14:textId="77777777" w:rsidR="000A4294" w:rsidRDefault="00D32D3F">
            <w:pPr>
              <w:ind w:left="105"/>
              <w:rPr>
                <w:rFonts w:ascii="Calibri" w:eastAsia="Calibri" w:hAnsi="Calibri" w:cs="Calibri"/>
                <w:sz w:val="21"/>
                <w:szCs w:val="21"/>
              </w:rPr>
            </w:pPr>
            <w:r>
              <w:rPr>
                <w:rFonts w:ascii="Calibri" w:eastAsia="Calibri" w:hAnsi="Calibri" w:cs="Calibri"/>
                <w:b/>
                <w:spacing w:val="3"/>
                <w:w w:val="102"/>
                <w:sz w:val="21"/>
                <w:szCs w:val="21"/>
              </w:rPr>
              <w:t>D</w:t>
            </w:r>
            <w:r>
              <w:rPr>
                <w:rFonts w:ascii="Calibri" w:eastAsia="Calibri" w:hAnsi="Calibri" w:cs="Calibri"/>
                <w:b/>
                <w:spacing w:val="1"/>
                <w:w w:val="102"/>
                <w:sz w:val="21"/>
                <w:szCs w:val="21"/>
              </w:rPr>
              <w:t>ir</w:t>
            </w:r>
            <w:r>
              <w:rPr>
                <w:rFonts w:ascii="Calibri" w:eastAsia="Calibri" w:hAnsi="Calibri" w:cs="Calibri"/>
                <w:b/>
                <w:spacing w:val="2"/>
                <w:w w:val="102"/>
                <w:sz w:val="21"/>
                <w:szCs w:val="21"/>
              </w:rPr>
              <w:t>ec</w:t>
            </w:r>
            <w:r>
              <w:rPr>
                <w:rFonts w:ascii="Calibri" w:eastAsia="Calibri" w:hAnsi="Calibri" w:cs="Calibri"/>
                <w:b/>
                <w:spacing w:val="1"/>
                <w:w w:val="103"/>
                <w:sz w:val="21"/>
                <w:szCs w:val="21"/>
              </w:rPr>
              <w:t>t</w:t>
            </w:r>
            <w:r>
              <w:rPr>
                <w:rFonts w:ascii="Calibri" w:eastAsia="Calibri" w:hAnsi="Calibri" w:cs="Calibri"/>
                <w:spacing w:val="1"/>
                <w:w w:val="102"/>
                <w:sz w:val="21"/>
                <w:szCs w:val="21"/>
              </w:rPr>
              <w:t xml:space="preserve"> </w:t>
            </w:r>
            <w:r>
              <w:rPr>
                <w:rFonts w:ascii="Calibri" w:eastAsia="Calibri" w:hAnsi="Calibri" w:cs="Calibri"/>
                <w:spacing w:val="1"/>
                <w:w w:val="103"/>
                <w:sz w:val="21"/>
                <w:szCs w:val="21"/>
              </w:rPr>
              <w:t>I</w:t>
            </w:r>
            <w:r>
              <w:rPr>
                <w:rFonts w:ascii="Calibri" w:eastAsia="Calibri" w:hAnsi="Calibri" w:cs="Calibri"/>
                <w:spacing w:val="2"/>
                <w:w w:val="103"/>
                <w:sz w:val="21"/>
                <w:szCs w:val="21"/>
              </w:rPr>
              <w:t>n</w:t>
            </w:r>
            <w:r>
              <w:rPr>
                <w:rFonts w:ascii="Calibri" w:eastAsia="Calibri" w:hAnsi="Calibri" w:cs="Calibri"/>
                <w:spacing w:val="1"/>
                <w:w w:val="103"/>
                <w:sz w:val="21"/>
                <w:szCs w:val="21"/>
              </w:rPr>
              <w:t>t</w:t>
            </w:r>
            <w:r>
              <w:rPr>
                <w:rFonts w:ascii="Calibri" w:eastAsia="Calibri" w:hAnsi="Calibri" w:cs="Calibri"/>
                <w:spacing w:val="2"/>
                <w:w w:val="102"/>
                <w:sz w:val="21"/>
                <w:szCs w:val="21"/>
              </w:rPr>
              <w:t>e</w:t>
            </w:r>
            <w:r>
              <w:rPr>
                <w:rFonts w:ascii="Calibri" w:eastAsia="Calibri" w:hAnsi="Calibri" w:cs="Calibri"/>
                <w:spacing w:val="2"/>
                <w:w w:val="103"/>
                <w:sz w:val="21"/>
                <w:szCs w:val="21"/>
              </w:rPr>
              <w:t>r</w:t>
            </w:r>
            <w:r>
              <w:rPr>
                <w:rFonts w:ascii="Calibri" w:eastAsia="Calibri" w:hAnsi="Calibri" w:cs="Calibri"/>
                <w:spacing w:val="2"/>
                <w:w w:val="102"/>
                <w:sz w:val="21"/>
                <w:szCs w:val="21"/>
              </w:rPr>
              <w:t>a</w:t>
            </w:r>
            <w:r>
              <w:rPr>
                <w:rFonts w:ascii="Calibri" w:eastAsia="Calibri" w:hAnsi="Calibri" w:cs="Calibri"/>
                <w:spacing w:val="2"/>
                <w:w w:val="103"/>
                <w:sz w:val="21"/>
                <w:szCs w:val="21"/>
              </w:rPr>
              <w:t>c</w:t>
            </w:r>
            <w:r>
              <w:rPr>
                <w:rFonts w:ascii="Calibri" w:eastAsia="Calibri" w:hAnsi="Calibri" w:cs="Calibri"/>
                <w:spacing w:val="1"/>
                <w:w w:val="103"/>
                <w:sz w:val="21"/>
                <w:szCs w:val="21"/>
              </w:rPr>
              <w:t>t</w:t>
            </w:r>
            <w:r>
              <w:rPr>
                <w:rFonts w:ascii="Calibri" w:eastAsia="Calibri" w:hAnsi="Calibri" w:cs="Calibri"/>
                <w:spacing w:val="1"/>
                <w:w w:val="102"/>
                <w:sz w:val="21"/>
                <w:szCs w:val="21"/>
              </w:rPr>
              <w:t>i</w:t>
            </w:r>
            <w:r>
              <w:rPr>
                <w:rFonts w:ascii="Calibri" w:eastAsia="Calibri" w:hAnsi="Calibri" w:cs="Calibri"/>
                <w:spacing w:val="2"/>
                <w:w w:val="102"/>
                <w:sz w:val="21"/>
                <w:szCs w:val="21"/>
              </w:rPr>
              <w:t>on</w:t>
            </w:r>
            <w:r>
              <w:rPr>
                <w:rFonts w:ascii="Calibri" w:eastAsia="Calibri" w:hAnsi="Calibri" w:cs="Calibri"/>
                <w:spacing w:val="1"/>
                <w:w w:val="102"/>
                <w:sz w:val="21"/>
                <w:szCs w:val="21"/>
              </w:rPr>
              <w:t>s</w:t>
            </w:r>
            <w:r>
              <w:rPr>
                <w:rFonts w:ascii="Calibri" w:eastAsia="Calibri" w:hAnsi="Calibri" w:cs="Calibri"/>
                <w:w w:val="102"/>
                <w:sz w:val="21"/>
                <w:szCs w:val="21"/>
              </w:rPr>
              <w:t xml:space="preserve"> </w:t>
            </w:r>
          </w:p>
        </w:tc>
        <w:tc>
          <w:tcPr>
            <w:tcW w:w="1906" w:type="dxa"/>
            <w:tcBorders>
              <w:top w:val="single" w:sz="5" w:space="0" w:color="000000"/>
              <w:left w:val="single" w:sz="5" w:space="0" w:color="000000"/>
              <w:bottom w:val="single" w:sz="5" w:space="0" w:color="000000"/>
              <w:right w:val="single" w:sz="5" w:space="0" w:color="000000"/>
            </w:tcBorders>
          </w:tcPr>
          <w:p w14:paraId="73838585" w14:textId="77777777" w:rsidR="000A4294" w:rsidRDefault="00D32D3F">
            <w:pPr>
              <w:spacing w:before="5"/>
              <w:ind w:left="105"/>
              <w:rPr>
                <w:rFonts w:ascii="Calibri" w:eastAsia="Calibri" w:hAnsi="Calibri" w:cs="Calibri"/>
                <w:sz w:val="21"/>
                <w:szCs w:val="21"/>
              </w:rPr>
            </w:pPr>
            <w:r>
              <w:rPr>
                <w:rFonts w:ascii="Calibri" w:eastAsia="Calibri" w:hAnsi="Calibri" w:cs="Calibri"/>
                <w:b/>
                <w:spacing w:val="1"/>
                <w:w w:val="103"/>
                <w:sz w:val="21"/>
                <w:szCs w:val="21"/>
              </w:rPr>
              <w:t>I</w:t>
            </w:r>
            <w:r>
              <w:rPr>
                <w:rFonts w:ascii="Calibri" w:eastAsia="Calibri" w:hAnsi="Calibri" w:cs="Calibri"/>
                <w:b/>
                <w:spacing w:val="2"/>
                <w:w w:val="103"/>
                <w:sz w:val="21"/>
                <w:szCs w:val="21"/>
              </w:rPr>
              <w:t>n</w:t>
            </w:r>
            <w:r>
              <w:rPr>
                <w:rFonts w:ascii="Calibri" w:eastAsia="Calibri" w:hAnsi="Calibri" w:cs="Calibri"/>
                <w:b/>
                <w:spacing w:val="2"/>
                <w:w w:val="102"/>
                <w:sz w:val="21"/>
                <w:szCs w:val="21"/>
              </w:rPr>
              <w:t>d</w:t>
            </w:r>
            <w:r>
              <w:rPr>
                <w:rFonts w:ascii="Calibri" w:eastAsia="Calibri" w:hAnsi="Calibri" w:cs="Calibri"/>
                <w:b/>
                <w:spacing w:val="1"/>
                <w:w w:val="103"/>
                <w:sz w:val="21"/>
                <w:szCs w:val="21"/>
              </w:rPr>
              <w:t>i</w:t>
            </w:r>
            <w:r>
              <w:rPr>
                <w:rFonts w:ascii="Calibri" w:eastAsia="Calibri" w:hAnsi="Calibri" w:cs="Calibri"/>
                <w:b/>
                <w:spacing w:val="2"/>
                <w:w w:val="103"/>
                <w:sz w:val="21"/>
                <w:szCs w:val="21"/>
              </w:rPr>
              <w:t>r</w:t>
            </w:r>
            <w:r>
              <w:rPr>
                <w:rFonts w:ascii="Calibri" w:eastAsia="Calibri" w:hAnsi="Calibri" w:cs="Calibri"/>
                <w:b/>
                <w:spacing w:val="2"/>
                <w:w w:val="102"/>
                <w:sz w:val="21"/>
                <w:szCs w:val="21"/>
              </w:rPr>
              <w:t>ec</w:t>
            </w:r>
            <w:r>
              <w:rPr>
                <w:rFonts w:ascii="Calibri" w:eastAsia="Calibri" w:hAnsi="Calibri" w:cs="Calibri"/>
                <w:b/>
                <w:spacing w:val="1"/>
                <w:w w:val="103"/>
                <w:sz w:val="21"/>
                <w:szCs w:val="21"/>
              </w:rPr>
              <w:t>t</w:t>
            </w:r>
            <w:r>
              <w:rPr>
                <w:rFonts w:ascii="Calibri" w:eastAsia="Calibri" w:hAnsi="Calibri" w:cs="Calibri"/>
                <w:b/>
                <w:w w:val="102"/>
                <w:sz w:val="21"/>
                <w:szCs w:val="21"/>
              </w:rPr>
              <w:t xml:space="preserve"> </w:t>
            </w:r>
          </w:p>
          <w:p w14:paraId="17A63FD2" w14:textId="77777777" w:rsidR="000A4294" w:rsidRDefault="00D32D3F">
            <w:pPr>
              <w:spacing w:before="12"/>
              <w:ind w:left="105"/>
              <w:rPr>
                <w:rFonts w:ascii="Calibri" w:eastAsia="Calibri" w:hAnsi="Calibri" w:cs="Calibri"/>
                <w:sz w:val="21"/>
                <w:szCs w:val="21"/>
              </w:rPr>
            </w:pPr>
            <w:r>
              <w:rPr>
                <w:rFonts w:ascii="Calibri" w:eastAsia="Calibri" w:hAnsi="Calibri" w:cs="Calibri"/>
                <w:spacing w:val="1"/>
                <w:w w:val="103"/>
                <w:sz w:val="21"/>
                <w:szCs w:val="21"/>
              </w:rPr>
              <w:t>I</w:t>
            </w:r>
            <w:r>
              <w:rPr>
                <w:rFonts w:ascii="Calibri" w:eastAsia="Calibri" w:hAnsi="Calibri" w:cs="Calibri"/>
                <w:spacing w:val="2"/>
                <w:w w:val="103"/>
                <w:sz w:val="21"/>
                <w:szCs w:val="21"/>
              </w:rPr>
              <w:t>n</w:t>
            </w:r>
            <w:r>
              <w:rPr>
                <w:rFonts w:ascii="Calibri" w:eastAsia="Calibri" w:hAnsi="Calibri" w:cs="Calibri"/>
                <w:spacing w:val="1"/>
                <w:w w:val="103"/>
                <w:sz w:val="21"/>
                <w:szCs w:val="21"/>
              </w:rPr>
              <w:t>t</w:t>
            </w:r>
            <w:r>
              <w:rPr>
                <w:rFonts w:ascii="Calibri" w:eastAsia="Calibri" w:hAnsi="Calibri" w:cs="Calibri"/>
                <w:spacing w:val="2"/>
                <w:w w:val="102"/>
                <w:sz w:val="21"/>
                <w:szCs w:val="21"/>
              </w:rPr>
              <w:t>e</w:t>
            </w:r>
            <w:r>
              <w:rPr>
                <w:rFonts w:ascii="Calibri" w:eastAsia="Calibri" w:hAnsi="Calibri" w:cs="Calibri"/>
                <w:spacing w:val="2"/>
                <w:w w:val="103"/>
                <w:sz w:val="21"/>
                <w:szCs w:val="21"/>
              </w:rPr>
              <w:t>r</w:t>
            </w:r>
            <w:r>
              <w:rPr>
                <w:rFonts w:ascii="Calibri" w:eastAsia="Calibri" w:hAnsi="Calibri" w:cs="Calibri"/>
                <w:spacing w:val="2"/>
                <w:w w:val="102"/>
                <w:sz w:val="21"/>
                <w:szCs w:val="21"/>
              </w:rPr>
              <w:t>a</w:t>
            </w:r>
            <w:r>
              <w:rPr>
                <w:rFonts w:ascii="Calibri" w:eastAsia="Calibri" w:hAnsi="Calibri" w:cs="Calibri"/>
                <w:spacing w:val="2"/>
                <w:w w:val="103"/>
                <w:sz w:val="21"/>
                <w:szCs w:val="21"/>
              </w:rPr>
              <w:t>c</w:t>
            </w:r>
            <w:r>
              <w:rPr>
                <w:rFonts w:ascii="Calibri" w:eastAsia="Calibri" w:hAnsi="Calibri" w:cs="Calibri"/>
                <w:spacing w:val="1"/>
                <w:w w:val="103"/>
                <w:sz w:val="21"/>
                <w:szCs w:val="21"/>
              </w:rPr>
              <w:t>t</w:t>
            </w:r>
            <w:r>
              <w:rPr>
                <w:rFonts w:ascii="Calibri" w:eastAsia="Calibri" w:hAnsi="Calibri" w:cs="Calibri"/>
                <w:spacing w:val="1"/>
                <w:w w:val="102"/>
                <w:sz w:val="21"/>
                <w:szCs w:val="21"/>
              </w:rPr>
              <w:t>i</w:t>
            </w:r>
            <w:r>
              <w:rPr>
                <w:rFonts w:ascii="Calibri" w:eastAsia="Calibri" w:hAnsi="Calibri" w:cs="Calibri"/>
                <w:spacing w:val="2"/>
                <w:w w:val="102"/>
                <w:sz w:val="21"/>
                <w:szCs w:val="21"/>
              </w:rPr>
              <w:t>on</w:t>
            </w:r>
            <w:r>
              <w:rPr>
                <w:rFonts w:ascii="Calibri" w:eastAsia="Calibri" w:hAnsi="Calibri" w:cs="Calibri"/>
                <w:spacing w:val="1"/>
                <w:w w:val="102"/>
                <w:sz w:val="21"/>
                <w:szCs w:val="21"/>
              </w:rPr>
              <w:t>s</w:t>
            </w:r>
            <w:r>
              <w:rPr>
                <w:rFonts w:ascii="Calibri" w:eastAsia="Calibri" w:hAnsi="Calibri" w:cs="Calibri"/>
                <w:w w:val="102"/>
                <w:sz w:val="21"/>
                <w:szCs w:val="21"/>
              </w:rPr>
              <w:t xml:space="preserve"> </w:t>
            </w:r>
          </w:p>
        </w:tc>
        <w:tc>
          <w:tcPr>
            <w:tcW w:w="1910" w:type="dxa"/>
            <w:tcBorders>
              <w:top w:val="single" w:sz="5" w:space="0" w:color="000000"/>
              <w:left w:val="single" w:sz="5" w:space="0" w:color="000000"/>
              <w:bottom w:val="single" w:sz="5" w:space="0" w:color="000000"/>
              <w:right w:val="single" w:sz="5" w:space="0" w:color="000000"/>
            </w:tcBorders>
          </w:tcPr>
          <w:p w14:paraId="5FEB228B" w14:textId="77777777" w:rsidR="000A4294" w:rsidRDefault="000A4294">
            <w:pPr>
              <w:spacing w:before="4" w:line="140" w:lineRule="exact"/>
              <w:rPr>
                <w:sz w:val="15"/>
                <w:szCs w:val="15"/>
              </w:rPr>
            </w:pPr>
          </w:p>
          <w:p w14:paraId="5A9924BB" w14:textId="77777777" w:rsidR="000A4294" w:rsidRDefault="00D32D3F">
            <w:pPr>
              <w:ind w:left="105"/>
              <w:rPr>
                <w:rFonts w:ascii="Calibri" w:eastAsia="Calibri" w:hAnsi="Calibri" w:cs="Calibri"/>
                <w:sz w:val="21"/>
                <w:szCs w:val="21"/>
              </w:rPr>
            </w:pPr>
            <w:r>
              <w:rPr>
                <w:rFonts w:ascii="Calibri" w:eastAsia="Calibri" w:hAnsi="Calibri" w:cs="Calibri"/>
                <w:b/>
                <w:spacing w:val="3"/>
                <w:w w:val="102"/>
                <w:sz w:val="21"/>
                <w:szCs w:val="21"/>
              </w:rPr>
              <w:t>D</w:t>
            </w:r>
            <w:r>
              <w:rPr>
                <w:rFonts w:ascii="Calibri" w:eastAsia="Calibri" w:hAnsi="Calibri" w:cs="Calibri"/>
                <w:b/>
                <w:spacing w:val="1"/>
                <w:w w:val="102"/>
                <w:sz w:val="21"/>
                <w:szCs w:val="21"/>
              </w:rPr>
              <w:t>ir</w:t>
            </w:r>
            <w:r>
              <w:rPr>
                <w:rFonts w:ascii="Calibri" w:eastAsia="Calibri" w:hAnsi="Calibri" w:cs="Calibri"/>
                <w:b/>
                <w:spacing w:val="2"/>
                <w:w w:val="102"/>
                <w:sz w:val="21"/>
                <w:szCs w:val="21"/>
              </w:rPr>
              <w:t>ec</w:t>
            </w:r>
            <w:r>
              <w:rPr>
                <w:rFonts w:ascii="Calibri" w:eastAsia="Calibri" w:hAnsi="Calibri" w:cs="Calibri"/>
                <w:b/>
                <w:spacing w:val="1"/>
                <w:w w:val="103"/>
                <w:sz w:val="21"/>
                <w:szCs w:val="21"/>
              </w:rPr>
              <w:t>t</w:t>
            </w:r>
            <w:r>
              <w:rPr>
                <w:rFonts w:ascii="Calibri" w:eastAsia="Calibri" w:hAnsi="Calibri" w:cs="Calibri"/>
                <w:b/>
                <w:spacing w:val="1"/>
                <w:w w:val="102"/>
                <w:sz w:val="21"/>
                <w:szCs w:val="21"/>
              </w:rPr>
              <w:t xml:space="preserve"> </w:t>
            </w:r>
            <w:r>
              <w:rPr>
                <w:rFonts w:ascii="Calibri" w:eastAsia="Calibri" w:hAnsi="Calibri" w:cs="Calibri"/>
                <w:spacing w:val="1"/>
                <w:w w:val="103"/>
                <w:sz w:val="21"/>
                <w:szCs w:val="21"/>
              </w:rPr>
              <w:t>I</w:t>
            </w:r>
            <w:r>
              <w:rPr>
                <w:rFonts w:ascii="Calibri" w:eastAsia="Calibri" w:hAnsi="Calibri" w:cs="Calibri"/>
                <w:spacing w:val="2"/>
                <w:w w:val="103"/>
                <w:sz w:val="21"/>
                <w:szCs w:val="21"/>
              </w:rPr>
              <w:t>n</w:t>
            </w:r>
            <w:r>
              <w:rPr>
                <w:rFonts w:ascii="Calibri" w:eastAsia="Calibri" w:hAnsi="Calibri" w:cs="Calibri"/>
                <w:spacing w:val="1"/>
                <w:w w:val="103"/>
                <w:sz w:val="21"/>
                <w:szCs w:val="21"/>
              </w:rPr>
              <w:t>t</w:t>
            </w:r>
            <w:r>
              <w:rPr>
                <w:rFonts w:ascii="Calibri" w:eastAsia="Calibri" w:hAnsi="Calibri" w:cs="Calibri"/>
                <w:spacing w:val="2"/>
                <w:w w:val="102"/>
                <w:sz w:val="21"/>
                <w:szCs w:val="21"/>
              </w:rPr>
              <w:t>e</w:t>
            </w:r>
            <w:r>
              <w:rPr>
                <w:rFonts w:ascii="Calibri" w:eastAsia="Calibri" w:hAnsi="Calibri" w:cs="Calibri"/>
                <w:spacing w:val="2"/>
                <w:w w:val="103"/>
                <w:sz w:val="21"/>
                <w:szCs w:val="21"/>
              </w:rPr>
              <w:t>r</w:t>
            </w:r>
            <w:r>
              <w:rPr>
                <w:rFonts w:ascii="Calibri" w:eastAsia="Calibri" w:hAnsi="Calibri" w:cs="Calibri"/>
                <w:spacing w:val="2"/>
                <w:w w:val="102"/>
                <w:sz w:val="21"/>
                <w:szCs w:val="21"/>
              </w:rPr>
              <w:t>a</w:t>
            </w:r>
            <w:r>
              <w:rPr>
                <w:rFonts w:ascii="Calibri" w:eastAsia="Calibri" w:hAnsi="Calibri" w:cs="Calibri"/>
                <w:spacing w:val="2"/>
                <w:w w:val="103"/>
                <w:sz w:val="21"/>
                <w:szCs w:val="21"/>
              </w:rPr>
              <w:t>c</w:t>
            </w:r>
            <w:r>
              <w:rPr>
                <w:rFonts w:ascii="Calibri" w:eastAsia="Calibri" w:hAnsi="Calibri" w:cs="Calibri"/>
                <w:spacing w:val="1"/>
                <w:w w:val="103"/>
                <w:sz w:val="21"/>
                <w:szCs w:val="21"/>
              </w:rPr>
              <w:t>t</w:t>
            </w:r>
            <w:r>
              <w:rPr>
                <w:rFonts w:ascii="Calibri" w:eastAsia="Calibri" w:hAnsi="Calibri" w:cs="Calibri"/>
                <w:spacing w:val="1"/>
                <w:w w:val="102"/>
                <w:sz w:val="21"/>
                <w:szCs w:val="21"/>
              </w:rPr>
              <w:t>i</w:t>
            </w:r>
            <w:r>
              <w:rPr>
                <w:rFonts w:ascii="Calibri" w:eastAsia="Calibri" w:hAnsi="Calibri" w:cs="Calibri"/>
                <w:spacing w:val="2"/>
                <w:w w:val="102"/>
                <w:sz w:val="21"/>
                <w:szCs w:val="21"/>
              </w:rPr>
              <w:t>on</w:t>
            </w:r>
            <w:r>
              <w:rPr>
                <w:rFonts w:ascii="Calibri" w:eastAsia="Calibri" w:hAnsi="Calibri" w:cs="Calibri"/>
                <w:spacing w:val="1"/>
                <w:w w:val="102"/>
                <w:sz w:val="21"/>
                <w:szCs w:val="21"/>
              </w:rPr>
              <w:t>s</w:t>
            </w:r>
            <w:r>
              <w:rPr>
                <w:rFonts w:ascii="Calibri" w:eastAsia="Calibri" w:hAnsi="Calibri" w:cs="Calibri"/>
                <w:w w:val="102"/>
                <w:sz w:val="21"/>
                <w:szCs w:val="21"/>
              </w:rPr>
              <w:t xml:space="preserve"> </w:t>
            </w:r>
          </w:p>
        </w:tc>
        <w:tc>
          <w:tcPr>
            <w:tcW w:w="1906" w:type="dxa"/>
            <w:tcBorders>
              <w:top w:val="single" w:sz="5" w:space="0" w:color="000000"/>
              <w:left w:val="single" w:sz="5" w:space="0" w:color="000000"/>
              <w:bottom w:val="single" w:sz="5" w:space="0" w:color="000000"/>
              <w:right w:val="single" w:sz="5" w:space="0" w:color="000000"/>
            </w:tcBorders>
          </w:tcPr>
          <w:p w14:paraId="40230BE6" w14:textId="77777777" w:rsidR="000A4294" w:rsidRDefault="00D32D3F">
            <w:pPr>
              <w:spacing w:before="5"/>
              <w:ind w:left="105"/>
              <w:rPr>
                <w:rFonts w:ascii="Calibri" w:eastAsia="Calibri" w:hAnsi="Calibri" w:cs="Calibri"/>
                <w:sz w:val="21"/>
                <w:szCs w:val="21"/>
              </w:rPr>
            </w:pPr>
            <w:r>
              <w:rPr>
                <w:rFonts w:ascii="Calibri" w:eastAsia="Calibri" w:hAnsi="Calibri" w:cs="Calibri"/>
                <w:b/>
                <w:spacing w:val="1"/>
                <w:w w:val="103"/>
                <w:sz w:val="21"/>
                <w:szCs w:val="21"/>
              </w:rPr>
              <w:t>I</w:t>
            </w:r>
            <w:r>
              <w:rPr>
                <w:rFonts w:ascii="Calibri" w:eastAsia="Calibri" w:hAnsi="Calibri" w:cs="Calibri"/>
                <w:b/>
                <w:spacing w:val="2"/>
                <w:w w:val="103"/>
                <w:sz w:val="21"/>
                <w:szCs w:val="21"/>
              </w:rPr>
              <w:t>n</w:t>
            </w:r>
            <w:r>
              <w:rPr>
                <w:rFonts w:ascii="Calibri" w:eastAsia="Calibri" w:hAnsi="Calibri" w:cs="Calibri"/>
                <w:b/>
                <w:spacing w:val="2"/>
                <w:w w:val="102"/>
                <w:sz w:val="21"/>
                <w:szCs w:val="21"/>
              </w:rPr>
              <w:t>d</w:t>
            </w:r>
            <w:r>
              <w:rPr>
                <w:rFonts w:ascii="Calibri" w:eastAsia="Calibri" w:hAnsi="Calibri" w:cs="Calibri"/>
                <w:b/>
                <w:spacing w:val="1"/>
                <w:w w:val="103"/>
                <w:sz w:val="21"/>
                <w:szCs w:val="21"/>
              </w:rPr>
              <w:t>i</w:t>
            </w:r>
            <w:r>
              <w:rPr>
                <w:rFonts w:ascii="Calibri" w:eastAsia="Calibri" w:hAnsi="Calibri" w:cs="Calibri"/>
                <w:b/>
                <w:spacing w:val="2"/>
                <w:w w:val="103"/>
                <w:sz w:val="21"/>
                <w:szCs w:val="21"/>
              </w:rPr>
              <w:t>r</w:t>
            </w:r>
            <w:r>
              <w:rPr>
                <w:rFonts w:ascii="Calibri" w:eastAsia="Calibri" w:hAnsi="Calibri" w:cs="Calibri"/>
                <w:b/>
                <w:spacing w:val="2"/>
                <w:w w:val="102"/>
                <w:sz w:val="21"/>
                <w:szCs w:val="21"/>
              </w:rPr>
              <w:t>ec</w:t>
            </w:r>
            <w:r>
              <w:rPr>
                <w:rFonts w:ascii="Calibri" w:eastAsia="Calibri" w:hAnsi="Calibri" w:cs="Calibri"/>
                <w:b/>
                <w:spacing w:val="1"/>
                <w:w w:val="103"/>
                <w:sz w:val="21"/>
                <w:szCs w:val="21"/>
              </w:rPr>
              <w:t>t</w:t>
            </w:r>
            <w:r>
              <w:rPr>
                <w:rFonts w:ascii="Calibri" w:eastAsia="Calibri" w:hAnsi="Calibri" w:cs="Calibri"/>
                <w:b/>
                <w:w w:val="102"/>
                <w:sz w:val="21"/>
                <w:szCs w:val="21"/>
              </w:rPr>
              <w:t xml:space="preserve"> </w:t>
            </w:r>
          </w:p>
          <w:p w14:paraId="1B8C5AF6" w14:textId="77777777" w:rsidR="000A4294" w:rsidRDefault="00D32D3F">
            <w:pPr>
              <w:spacing w:before="12"/>
              <w:ind w:left="105"/>
              <w:rPr>
                <w:rFonts w:ascii="Calibri" w:eastAsia="Calibri" w:hAnsi="Calibri" w:cs="Calibri"/>
                <w:sz w:val="21"/>
                <w:szCs w:val="21"/>
              </w:rPr>
            </w:pPr>
            <w:r>
              <w:rPr>
                <w:rFonts w:ascii="Calibri" w:eastAsia="Calibri" w:hAnsi="Calibri" w:cs="Calibri"/>
                <w:spacing w:val="1"/>
                <w:w w:val="103"/>
                <w:sz w:val="21"/>
                <w:szCs w:val="21"/>
              </w:rPr>
              <w:t>I</w:t>
            </w:r>
            <w:r>
              <w:rPr>
                <w:rFonts w:ascii="Calibri" w:eastAsia="Calibri" w:hAnsi="Calibri" w:cs="Calibri"/>
                <w:spacing w:val="2"/>
                <w:w w:val="103"/>
                <w:sz w:val="21"/>
                <w:szCs w:val="21"/>
              </w:rPr>
              <w:t>n</w:t>
            </w:r>
            <w:r>
              <w:rPr>
                <w:rFonts w:ascii="Calibri" w:eastAsia="Calibri" w:hAnsi="Calibri" w:cs="Calibri"/>
                <w:spacing w:val="1"/>
                <w:w w:val="103"/>
                <w:sz w:val="21"/>
                <w:szCs w:val="21"/>
              </w:rPr>
              <w:t>t</w:t>
            </w:r>
            <w:r>
              <w:rPr>
                <w:rFonts w:ascii="Calibri" w:eastAsia="Calibri" w:hAnsi="Calibri" w:cs="Calibri"/>
                <w:spacing w:val="2"/>
                <w:w w:val="102"/>
                <w:sz w:val="21"/>
                <w:szCs w:val="21"/>
              </w:rPr>
              <w:t>e</w:t>
            </w:r>
            <w:r>
              <w:rPr>
                <w:rFonts w:ascii="Calibri" w:eastAsia="Calibri" w:hAnsi="Calibri" w:cs="Calibri"/>
                <w:spacing w:val="2"/>
                <w:w w:val="103"/>
                <w:sz w:val="21"/>
                <w:szCs w:val="21"/>
              </w:rPr>
              <w:t>r</w:t>
            </w:r>
            <w:r>
              <w:rPr>
                <w:rFonts w:ascii="Calibri" w:eastAsia="Calibri" w:hAnsi="Calibri" w:cs="Calibri"/>
                <w:spacing w:val="2"/>
                <w:w w:val="102"/>
                <w:sz w:val="21"/>
                <w:szCs w:val="21"/>
              </w:rPr>
              <w:t>a</w:t>
            </w:r>
            <w:r>
              <w:rPr>
                <w:rFonts w:ascii="Calibri" w:eastAsia="Calibri" w:hAnsi="Calibri" w:cs="Calibri"/>
                <w:spacing w:val="2"/>
                <w:w w:val="103"/>
                <w:sz w:val="21"/>
                <w:szCs w:val="21"/>
              </w:rPr>
              <w:t>c</w:t>
            </w:r>
            <w:r>
              <w:rPr>
                <w:rFonts w:ascii="Calibri" w:eastAsia="Calibri" w:hAnsi="Calibri" w:cs="Calibri"/>
                <w:spacing w:val="1"/>
                <w:w w:val="103"/>
                <w:sz w:val="21"/>
                <w:szCs w:val="21"/>
              </w:rPr>
              <w:t>t</w:t>
            </w:r>
            <w:r>
              <w:rPr>
                <w:rFonts w:ascii="Calibri" w:eastAsia="Calibri" w:hAnsi="Calibri" w:cs="Calibri"/>
                <w:spacing w:val="1"/>
                <w:w w:val="102"/>
                <w:sz w:val="21"/>
                <w:szCs w:val="21"/>
              </w:rPr>
              <w:t>i</w:t>
            </w:r>
            <w:r>
              <w:rPr>
                <w:rFonts w:ascii="Calibri" w:eastAsia="Calibri" w:hAnsi="Calibri" w:cs="Calibri"/>
                <w:spacing w:val="2"/>
                <w:w w:val="102"/>
                <w:sz w:val="21"/>
                <w:szCs w:val="21"/>
              </w:rPr>
              <w:t>on</w:t>
            </w:r>
            <w:r>
              <w:rPr>
                <w:rFonts w:ascii="Calibri" w:eastAsia="Calibri" w:hAnsi="Calibri" w:cs="Calibri"/>
                <w:spacing w:val="1"/>
                <w:w w:val="102"/>
                <w:sz w:val="21"/>
                <w:szCs w:val="21"/>
              </w:rPr>
              <w:t>s</w:t>
            </w:r>
            <w:r>
              <w:rPr>
                <w:rFonts w:ascii="Calibri" w:eastAsia="Calibri" w:hAnsi="Calibri" w:cs="Calibri"/>
                <w:w w:val="102"/>
                <w:sz w:val="21"/>
                <w:szCs w:val="21"/>
              </w:rPr>
              <w:t xml:space="preserve"> </w:t>
            </w:r>
          </w:p>
        </w:tc>
      </w:tr>
      <w:tr w:rsidR="000A4294" w14:paraId="2DA8BD89" w14:textId="77777777">
        <w:trPr>
          <w:trHeight w:hRule="exact" w:val="307"/>
        </w:trPr>
        <w:tc>
          <w:tcPr>
            <w:tcW w:w="1906" w:type="dxa"/>
            <w:tcBorders>
              <w:top w:val="single" w:sz="5" w:space="0" w:color="000000"/>
              <w:left w:val="single" w:sz="5" w:space="0" w:color="000000"/>
              <w:bottom w:val="single" w:sz="5" w:space="0" w:color="000000"/>
              <w:right w:val="single" w:sz="5" w:space="0" w:color="000000"/>
            </w:tcBorders>
          </w:tcPr>
          <w:p w14:paraId="3F7D8FC2" w14:textId="77777777" w:rsidR="000A4294" w:rsidRDefault="00D32D3F">
            <w:pPr>
              <w:spacing w:before="20"/>
              <w:ind w:left="105"/>
              <w:rPr>
                <w:rFonts w:ascii="Calibri" w:eastAsia="Calibri" w:hAnsi="Calibri" w:cs="Calibri"/>
                <w:sz w:val="21"/>
                <w:szCs w:val="21"/>
              </w:rPr>
            </w:pPr>
            <w:r>
              <w:rPr>
                <w:rFonts w:ascii="Calibri" w:eastAsia="Calibri" w:hAnsi="Calibri" w:cs="Calibri"/>
                <w:spacing w:val="2"/>
                <w:w w:val="102"/>
                <w:sz w:val="21"/>
                <w:szCs w:val="21"/>
              </w:rPr>
              <w:t>K</w:t>
            </w:r>
            <w:r>
              <w:rPr>
                <w:rFonts w:ascii="Calibri" w:eastAsia="Calibri" w:hAnsi="Calibri" w:cs="Calibri"/>
                <w:spacing w:val="1"/>
                <w:w w:val="102"/>
                <w:sz w:val="21"/>
                <w:szCs w:val="21"/>
              </w:rPr>
              <w:t>-</w:t>
            </w:r>
            <w:r>
              <w:rPr>
                <w:rFonts w:ascii="Calibri" w:eastAsia="Calibri" w:hAnsi="Calibri" w:cs="Calibri"/>
                <w:w w:val="103"/>
                <w:sz w:val="21"/>
                <w:szCs w:val="21"/>
              </w:rPr>
              <w:t>4</w:t>
            </w:r>
          </w:p>
        </w:tc>
        <w:tc>
          <w:tcPr>
            <w:tcW w:w="1910" w:type="dxa"/>
            <w:tcBorders>
              <w:top w:val="single" w:sz="5" w:space="0" w:color="000000"/>
              <w:left w:val="single" w:sz="5" w:space="0" w:color="000000"/>
              <w:bottom w:val="single" w:sz="5" w:space="0" w:color="000000"/>
              <w:right w:val="single" w:sz="5" w:space="0" w:color="000000"/>
            </w:tcBorders>
          </w:tcPr>
          <w:p w14:paraId="4F00E250" w14:textId="77777777" w:rsidR="000A4294" w:rsidRDefault="000A4294"/>
        </w:tc>
        <w:tc>
          <w:tcPr>
            <w:tcW w:w="1906" w:type="dxa"/>
            <w:tcBorders>
              <w:top w:val="single" w:sz="5" w:space="0" w:color="000000"/>
              <w:left w:val="single" w:sz="5" w:space="0" w:color="000000"/>
              <w:bottom w:val="single" w:sz="5" w:space="0" w:color="000000"/>
              <w:right w:val="single" w:sz="5" w:space="0" w:color="000000"/>
            </w:tcBorders>
          </w:tcPr>
          <w:p w14:paraId="6FF6F2EC" w14:textId="77777777" w:rsidR="000A4294" w:rsidRDefault="000A4294"/>
        </w:tc>
        <w:tc>
          <w:tcPr>
            <w:tcW w:w="1910" w:type="dxa"/>
            <w:tcBorders>
              <w:top w:val="single" w:sz="5" w:space="0" w:color="000000"/>
              <w:left w:val="single" w:sz="5" w:space="0" w:color="000000"/>
              <w:bottom w:val="single" w:sz="5" w:space="0" w:color="000000"/>
              <w:right w:val="single" w:sz="5" w:space="0" w:color="000000"/>
            </w:tcBorders>
          </w:tcPr>
          <w:p w14:paraId="6FD23C18" w14:textId="77777777" w:rsidR="000A4294" w:rsidRDefault="000A4294"/>
        </w:tc>
        <w:tc>
          <w:tcPr>
            <w:tcW w:w="1906" w:type="dxa"/>
            <w:tcBorders>
              <w:top w:val="single" w:sz="5" w:space="0" w:color="000000"/>
              <w:left w:val="single" w:sz="5" w:space="0" w:color="000000"/>
              <w:bottom w:val="single" w:sz="5" w:space="0" w:color="000000"/>
              <w:right w:val="single" w:sz="5" w:space="0" w:color="000000"/>
            </w:tcBorders>
          </w:tcPr>
          <w:p w14:paraId="6F58685D" w14:textId="77777777" w:rsidR="000A4294" w:rsidRDefault="000A4294"/>
        </w:tc>
      </w:tr>
      <w:tr w:rsidR="000A4294" w14:paraId="45A71E1B" w14:textId="77777777">
        <w:trPr>
          <w:trHeight w:hRule="exact" w:val="312"/>
        </w:trPr>
        <w:tc>
          <w:tcPr>
            <w:tcW w:w="1906" w:type="dxa"/>
            <w:tcBorders>
              <w:top w:val="single" w:sz="5" w:space="0" w:color="000000"/>
              <w:left w:val="single" w:sz="5" w:space="0" w:color="000000"/>
              <w:bottom w:val="single" w:sz="5" w:space="0" w:color="000000"/>
              <w:right w:val="single" w:sz="5" w:space="0" w:color="000000"/>
            </w:tcBorders>
          </w:tcPr>
          <w:p w14:paraId="3D7BED16" w14:textId="77777777" w:rsidR="000A4294" w:rsidRDefault="00D32D3F">
            <w:pPr>
              <w:spacing w:before="20"/>
              <w:ind w:left="105"/>
              <w:rPr>
                <w:rFonts w:ascii="Calibri" w:eastAsia="Calibri" w:hAnsi="Calibri" w:cs="Calibri"/>
                <w:sz w:val="21"/>
                <w:szCs w:val="21"/>
              </w:rPr>
            </w:pPr>
            <w:r>
              <w:rPr>
                <w:rFonts w:ascii="Calibri" w:eastAsia="Calibri" w:hAnsi="Calibri" w:cs="Calibri"/>
                <w:spacing w:val="2"/>
                <w:w w:val="103"/>
                <w:sz w:val="21"/>
                <w:szCs w:val="21"/>
              </w:rPr>
              <w:t>5</w:t>
            </w:r>
            <w:r>
              <w:rPr>
                <w:rFonts w:ascii="Calibri" w:eastAsia="Calibri" w:hAnsi="Calibri" w:cs="Calibri"/>
                <w:spacing w:val="1"/>
                <w:w w:val="102"/>
                <w:sz w:val="21"/>
                <w:szCs w:val="21"/>
              </w:rPr>
              <w:t>-</w:t>
            </w:r>
            <w:r>
              <w:rPr>
                <w:rFonts w:ascii="Calibri" w:eastAsia="Calibri" w:hAnsi="Calibri" w:cs="Calibri"/>
                <w:w w:val="103"/>
                <w:sz w:val="21"/>
                <w:szCs w:val="21"/>
              </w:rPr>
              <w:t>9</w:t>
            </w:r>
          </w:p>
        </w:tc>
        <w:tc>
          <w:tcPr>
            <w:tcW w:w="1910" w:type="dxa"/>
            <w:tcBorders>
              <w:top w:val="single" w:sz="5" w:space="0" w:color="000000"/>
              <w:left w:val="single" w:sz="5" w:space="0" w:color="000000"/>
              <w:bottom w:val="single" w:sz="5" w:space="0" w:color="000000"/>
              <w:right w:val="single" w:sz="5" w:space="0" w:color="000000"/>
            </w:tcBorders>
            <w:shd w:val="clear" w:color="auto" w:fill="00FF00"/>
          </w:tcPr>
          <w:p w14:paraId="5643474C" w14:textId="77777777" w:rsidR="000A4294" w:rsidRDefault="000A4294"/>
        </w:tc>
        <w:tc>
          <w:tcPr>
            <w:tcW w:w="1906" w:type="dxa"/>
            <w:tcBorders>
              <w:top w:val="single" w:sz="5" w:space="0" w:color="000000"/>
              <w:left w:val="single" w:sz="5" w:space="0" w:color="000000"/>
              <w:bottom w:val="single" w:sz="5" w:space="0" w:color="000000"/>
              <w:right w:val="single" w:sz="5" w:space="0" w:color="000000"/>
            </w:tcBorders>
          </w:tcPr>
          <w:p w14:paraId="6E13146F" w14:textId="77777777" w:rsidR="000A4294" w:rsidRDefault="000A4294"/>
        </w:tc>
        <w:tc>
          <w:tcPr>
            <w:tcW w:w="1910" w:type="dxa"/>
            <w:tcBorders>
              <w:top w:val="single" w:sz="5" w:space="0" w:color="000000"/>
              <w:left w:val="single" w:sz="5" w:space="0" w:color="000000"/>
              <w:bottom w:val="single" w:sz="5" w:space="0" w:color="000000"/>
              <w:right w:val="single" w:sz="5" w:space="0" w:color="000000"/>
            </w:tcBorders>
          </w:tcPr>
          <w:p w14:paraId="6D03E0C1" w14:textId="77777777" w:rsidR="000A4294" w:rsidRDefault="000A4294"/>
        </w:tc>
        <w:tc>
          <w:tcPr>
            <w:tcW w:w="1906" w:type="dxa"/>
            <w:tcBorders>
              <w:top w:val="single" w:sz="5" w:space="0" w:color="000000"/>
              <w:left w:val="single" w:sz="5" w:space="0" w:color="000000"/>
              <w:bottom w:val="single" w:sz="5" w:space="0" w:color="000000"/>
              <w:right w:val="single" w:sz="5" w:space="0" w:color="000000"/>
            </w:tcBorders>
          </w:tcPr>
          <w:p w14:paraId="48D244D3" w14:textId="77777777" w:rsidR="000A4294" w:rsidRDefault="000A4294"/>
        </w:tc>
      </w:tr>
      <w:tr w:rsidR="000A4294" w14:paraId="0332A2E6" w14:textId="77777777">
        <w:trPr>
          <w:trHeight w:hRule="exact" w:val="307"/>
        </w:trPr>
        <w:tc>
          <w:tcPr>
            <w:tcW w:w="1906" w:type="dxa"/>
            <w:tcBorders>
              <w:top w:val="single" w:sz="5" w:space="0" w:color="000000"/>
              <w:left w:val="single" w:sz="5" w:space="0" w:color="000000"/>
              <w:bottom w:val="single" w:sz="5" w:space="0" w:color="000000"/>
              <w:right w:val="single" w:sz="5" w:space="0" w:color="000000"/>
            </w:tcBorders>
          </w:tcPr>
          <w:p w14:paraId="373AC847" w14:textId="77777777" w:rsidR="000A4294" w:rsidRDefault="00D32D3F">
            <w:pPr>
              <w:spacing w:before="20"/>
              <w:ind w:left="105"/>
              <w:rPr>
                <w:rFonts w:ascii="Calibri" w:eastAsia="Calibri" w:hAnsi="Calibri" w:cs="Calibri"/>
                <w:sz w:val="21"/>
                <w:szCs w:val="21"/>
              </w:rPr>
            </w:pPr>
            <w:r>
              <w:rPr>
                <w:rFonts w:ascii="Calibri" w:eastAsia="Calibri" w:hAnsi="Calibri" w:cs="Calibri"/>
                <w:spacing w:val="2"/>
                <w:w w:val="103"/>
                <w:sz w:val="21"/>
                <w:szCs w:val="21"/>
              </w:rPr>
              <w:t>10</w:t>
            </w:r>
            <w:r>
              <w:rPr>
                <w:rFonts w:ascii="Calibri" w:eastAsia="Calibri" w:hAnsi="Calibri" w:cs="Calibri"/>
                <w:spacing w:val="1"/>
                <w:w w:val="102"/>
                <w:sz w:val="21"/>
                <w:szCs w:val="21"/>
              </w:rPr>
              <w:t>-</w:t>
            </w:r>
            <w:r>
              <w:rPr>
                <w:rFonts w:ascii="Calibri" w:eastAsia="Calibri" w:hAnsi="Calibri" w:cs="Calibri"/>
                <w:spacing w:val="2"/>
                <w:w w:val="103"/>
                <w:sz w:val="21"/>
                <w:szCs w:val="21"/>
              </w:rPr>
              <w:t>12</w:t>
            </w:r>
          </w:p>
        </w:tc>
        <w:tc>
          <w:tcPr>
            <w:tcW w:w="1910" w:type="dxa"/>
            <w:tcBorders>
              <w:top w:val="single" w:sz="5" w:space="0" w:color="000000"/>
              <w:left w:val="single" w:sz="5" w:space="0" w:color="000000"/>
              <w:bottom w:val="single" w:sz="5" w:space="0" w:color="000000"/>
              <w:right w:val="single" w:sz="5" w:space="0" w:color="000000"/>
            </w:tcBorders>
          </w:tcPr>
          <w:p w14:paraId="652216CB" w14:textId="77777777" w:rsidR="000A4294" w:rsidRDefault="000A4294"/>
        </w:tc>
        <w:tc>
          <w:tcPr>
            <w:tcW w:w="1906" w:type="dxa"/>
            <w:tcBorders>
              <w:top w:val="single" w:sz="5" w:space="0" w:color="000000"/>
              <w:left w:val="single" w:sz="5" w:space="0" w:color="000000"/>
              <w:bottom w:val="single" w:sz="5" w:space="0" w:color="000000"/>
              <w:right w:val="single" w:sz="5" w:space="0" w:color="000000"/>
            </w:tcBorders>
          </w:tcPr>
          <w:p w14:paraId="67D16321" w14:textId="77777777" w:rsidR="000A4294" w:rsidRDefault="000A4294"/>
        </w:tc>
        <w:tc>
          <w:tcPr>
            <w:tcW w:w="1910" w:type="dxa"/>
            <w:tcBorders>
              <w:top w:val="single" w:sz="5" w:space="0" w:color="000000"/>
              <w:left w:val="single" w:sz="5" w:space="0" w:color="000000"/>
              <w:bottom w:val="single" w:sz="5" w:space="0" w:color="000000"/>
              <w:right w:val="single" w:sz="5" w:space="0" w:color="000000"/>
            </w:tcBorders>
          </w:tcPr>
          <w:p w14:paraId="66D4CCB7" w14:textId="77777777" w:rsidR="000A4294" w:rsidRDefault="000A4294"/>
        </w:tc>
        <w:tc>
          <w:tcPr>
            <w:tcW w:w="1906" w:type="dxa"/>
            <w:tcBorders>
              <w:top w:val="single" w:sz="5" w:space="0" w:color="000000"/>
              <w:left w:val="single" w:sz="5" w:space="0" w:color="000000"/>
              <w:bottom w:val="single" w:sz="5" w:space="0" w:color="000000"/>
              <w:right w:val="single" w:sz="5" w:space="0" w:color="000000"/>
            </w:tcBorders>
          </w:tcPr>
          <w:p w14:paraId="0CBE7F9F" w14:textId="77777777" w:rsidR="000A4294" w:rsidRDefault="000A4294"/>
        </w:tc>
      </w:tr>
      <w:tr w:rsidR="000A4294" w14:paraId="0A5AD752" w14:textId="77777777">
        <w:trPr>
          <w:trHeight w:hRule="exact" w:val="326"/>
        </w:trPr>
        <w:tc>
          <w:tcPr>
            <w:tcW w:w="1906" w:type="dxa"/>
            <w:tcBorders>
              <w:top w:val="single" w:sz="5" w:space="0" w:color="000000"/>
              <w:left w:val="single" w:sz="5" w:space="0" w:color="000000"/>
              <w:bottom w:val="single" w:sz="5" w:space="0" w:color="000000"/>
              <w:right w:val="single" w:sz="5" w:space="0" w:color="000000"/>
            </w:tcBorders>
          </w:tcPr>
          <w:p w14:paraId="48A00481" w14:textId="77777777" w:rsidR="000A4294" w:rsidRDefault="00D32D3F">
            <w:pPr>
              <w:spacing w:before="29"/>
              <w:ind w:left="105"/>
              <w:rPr>
                <w:rFonts w:ascii="Calibri" w:eastAsia="Calibri" w:hAnsi="Calibri" w:cs="Calibri"/>
                <w:sz w:val="21"/>
                <w:szCs w:val="21"/>
              </w:rPr>
            </w:pPr>
            <w:r>
              <w:rPr>
                <w:rFonts w:ascii="Calibri" w:eastAsia="Calibri" w:hAnsi="Calibri" w:cs="Calibri"/>
                <w:spacing w:val="2"/>
                <w:w w:val="102"/>
                <w:sz w:val="21"/>
                <w:szCs w:val="21"/>
              </w:rPr>
              <w:t>12+</w:t>
            </w:r>
            <w:r>
              <w:rPr>
                <w:rFonts w:ascii="Calibri" w:eastAsia="Calibri" w:hAnsi="Calibri" w:cs="Calibri"/>
                <w:w w:val="102"/>
                <w:sz w:val="21"/>
                <w:szCs w:val="21"/>
              </w:rPr>
              <w:t xml:space="preserve"> </w:t>
            </w:r>
          </w:p>
        </w:tc>
        <w:tc>
          <w:tcPr>
            <w:tcW w:w="1910" w:type="dxa"/>
            <w:tcBorders>
              <w:top w:val="single" w:sz="5" w:space="0" w:color="000000"/>
              <w:left w:val="single" w:sz="5" w:space="0" w:color="000000"/>
              <w:bottom w:val="single" w:sz="5" w:space="0" w:color="000000"/>
              <w:right w:val="single" w:sz="5" w:space="0" w:color="000000"/>
            </w:tcBorders>
          </w:tcPr>
          <w:p w14:paraId="3DD9B67C" w14:textId="77777777" w:rsidR="000A4294" w:rsidRDefault="000A4294"/>
        </w:tc>
        <w:tc>
          <w:tcPr>
            <w:tcW w:w="1906" w:type="dxa"/>
            <w:tcBorders>
              <w:top w:val="single" w:sz="5" w:space="0" w:color="000000"/>
              <w:left w:val="single" w:sz="5" w:space="0" w:color="000000"/>
              <w:bottom w:val="single" w:sz="5" w:space="0" w:color="000000"/>
              <w:right w:val="single" w:sz="5" w:space="0" w:color="000000"/>
            </w:tcBorders>
          </w:tcPr>
          <w:p w14:paraId="643A99EC" w14:textId="77777777" w:rsidR="000A4294" w:rsidRDefault="000A4294"/>
        </w:tc>
        <w:tc>
          <w:tcPr>
            <w:tcW w:w="1910" w:type="dxa"/>
            <w:tcBorders>
              <w:top w:val="single" w:sz="5" w:space="0" w:color="000000"/>
              <w:left w:val="single" w:sz="5" w:space="0" w:color="000000"/>
              <w:bottom w:val="single" w:sz="5" w:space="0" w:color="000000"/>
              <w:right w:val="single" w:sz="5" w:space="0" w:color="000000"/>
            </w:tcBorders>
          </w:tcPr>
          <w:p w14:paraId="372FDBA3" w14:textId="77777777" w:rsidR="000A4294" w:rsidRDefault="00705D92">
            <w:r>
              <w:t>15</w:t>
            </w:r>
          </w:p>
        </w:tc>
        <w:tc>
          <w:tcPr>
            <w:tcW w:w="1906" w:type="dxa"/>
            <w:tcBorders>
              <w:top w:val="single" w:sz="5" w:space="0" w:color="000000"/>
              <w:left w:val="single" w:sz="5" w:space="0" w:color="000000"/>
              <w:bottom w:val="single" w:sz="5" w:space="0" w:color="000000"/>
              <w:right w:val="single" w:sz="5" w:space="0" w:color="000000"/>
            </w:tcBorders>
          </w:tcPr>
          <w:p w14:paraId="4209BB14" w14:textId="77777777" w:rsidR="000A4294" w:rsidRDefault="00682C22">
            <w:r>
              <w:t>15</w:t>
            </w:r>
          </w:p>
        </w:tc>
      </w:tr>
      <w:tr w:rsidR="000A4294" w14:paraId="04C1E251" w14:textId="77777777">
        <w:trPr>
          <w:trHeight w:hRule="exact" w:val="326"/>
        </w:trPr>
        <w:tc>
          <w:tcPr>
            <w:tcW w:w="1906" w:type="dxa"/>
            <w:tcBorders>
              <w:top w:val="single" w:sz="5" w:space="0" w:color="000000"/>
              <w:left w:val="single" w:sz="5" w:space="0" w:color="000000"/>
              <w:bottom w:val="single" w:sz="5" w:space="0" w:color="000000"/>
              <w:right w:val="single" w:sz="5" w:space="0" w:color="000000"/>
            </w:tcBorders>
          </w:tcPr>
          <w:p w14:paraId="5A030B3A" w14:textId="77777777" w:rsidR="000A4294" w:rsidRDefault="00D32D3F">
            <w:pPr>
              <w:spacing w:before="29"/>
              <w:ind w:left="105"/>
              <w:rPr>
                <w:rFonts w:ascii="Calibri" w:eastAsia="Calibri" w:hAnsi="Calibri" w:cs="Calibri"/>
                <w:sz w:val="21"/>
                <w:szCs w:val="21"/>
              </w:rPr>
            </w:pPr>
            <w:r>
              <w:rPr>
                <w:rFonts w:ascii="Calibri" w:eastAsia="Calibri" w:hAnsi="Calibri" w:cs="Calibri"/>
                <w:spacing w:val="2"/>
                <w:w w:val="102"/>
                <w:sz w:val="21"/>
                <w:szCs w:val="21"/>
              </w:rPr>
              <w:t>Edu</w:t>
            </w:r>
            <w:r>
              <w:rPr>
                <w:rFonts w:ascii="Calibri" w:eastAsia="Calibri" w:hAnsi="Calibri" w:cs="Calibri"/>
                <w:spacing w:val="2"/>
                <w:w w:val="103"/>
                <w:sz w:val="21"/>
                <w:szCs w:val="21"/>
              </w:rPr>
              <w:t>c</w:t>
            </w:r>
            <w:r>
              <w:rPr>
                <w:rFonts w:ascii="Calibri" w:eastAsia="Calibri" w:hAnsi="Calibri" w:cs="Calibri"/>
                <w:spacing w:val="2"/>
                <w:w w:val="102"/>
                <w:sz w:val="21"/>
                <w:szCs w:val="21"/>
              </w:rPr>
              <w:t>a</w:t>
            </w:r>
            <w:r>
              <w:rPr>
                <w:rFonts w:ascii="Calibri" w:eastAsia="Calibri" w:hAnsi="Calibri" w:cs="Calibri"/>
                <w:spacing w:val="1"/>
                <w:w w:val="102"/>
                <w:sz w:val="21"/>
                <w:szCs w:val="21"/>
              </w:rPr>
              <w:t>t</w:t>
            </w:r>
            <w:r>
              <w:rPr>
                <w:rFonts w:ascii="Calibri" w:eastAsia="Calibri" w:hAnsi="Calibri" w:cs="Calibri"/>
                <w:spacing w:val="2"/>
                <w:w w:val="102"/>
                <w:sz w:val="21"/>
                <w:szCs w:val="21"/>
              </w:rPr>
              <w:t>o</w:t>
            </w:r>
            <w:r>
              <w:rPr>
                <w:rFonts w:ascii="Calibri" w:eastAsia="Calibri" w:hAnsi="Calibri" w:cs="Calibri"/>
                <w:spacing w:val="1"/>
                <w:w w:val="103"/>
                <w:sz w:val="21"/>
                <w:szCs w:val="21"/>
              </w:rPr>
              <w:t>r</w:t>
            </w:r>
            <w:r>
              <w:rPr>
                <w:rFonts w:ascii="Calibri" w:eastAsia="Calibri" w:hAnsi="Calibri" w:cs="Calibri"/>
                <w:spacing w:val="2"/>
                <w:w w:val="102"/>
                <w:sz w:val="21"/>
                <w:szCs w:val="21"/>
              </w:rPr>
              <w:t>s</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5</w:t>
            </w:r>
            <w:r>
              <w:rPr>
                <w:rFonts w:ascii="Calibri" w:eastAsia="Calibri" w:hAnsi="Calibri" w:cs="Calibri"/>
                <w:spacing w:val="1"/>
                <w:w w:val="102"/>
                <w:sz w:val="21"/>
                <w:szCs w:val="21"/>
              </w:rPr>
              <w:t>-</w:t>
            </w:r>
            <w:r>
              <w:rPr>
                <w:rFonts w:ascii="Calibri" w:eastAsia="Calibri" w:hAnsi="Calibri" w:cs="Calibri"/>
                <w:spacing w:val="2"/>
                <w:w w:val="102"/>
                <w:sz w:val="21"/>
                <w:szCs w:val="21"/>
              </w:rPr>
              <w:t>9</w:t>
            </w:r>
            <w:r>
              <w:rPr>
                <w:rFonts w:ascii="Calibri" w:eastAsia="Calibri" w:hAnsi="Calibri" w:cs="Calibri"/>
                <w:spacing w:val="1"/>
                <w:w w:val="102"/>
                <w:sz w:val="21"/>
                <w:szCs w:val="21"/>
              </w:rPr>
              <w:t>)</w:t>
            </w:r>
            <w:r>
              <w:rPr>
                <w:rFonts w:ascii="Calibri" w:eastAsia="Calibri" w:hAnsi="Calibri" w:cs="Calibri"/>
                <w:w w:val="102"/>
                <w:sz w:val="21"/>
                <w:szCs w:val="21"/>
              </w:rPr>
              <w:t xml:space="preserve"> </w:t>
            </w:r>
          </w:p>
        </w:tc>
        <w:tc>
          <w:tcPr>
            <w:tcW w:w="1910" w:type="dxa"/>
            <w:tcBorders>
              <w:top w:val="single" w:sz="5" w:space="0" w:color="000000"/>
              <w:left w:val="single" w:sz="5" w:space="0" w:color="000000"/>
              <w:bottom w:val="single" w:sz="5" w:space="0" w:color="000000"/>
              <w:right w:val="single" w:sz="5" w:space="0" w:color="000000"/>
            </w:tcBorders>
            <w:shd w:val="clear" w:color="auto" w:fill="00FF00"/>
          </w:tcPr>
          <w:p w14:paraId="41D290E1" w14:textId="77777777" w:rsidR="000A4294" w:rsidRDefault="000A4294"/>
        </w:tc>
        <w:tc>
          <w:tcPr>
            <w:tcW w:w="1906" w:type="dxa"/>
            <w:tcBorders>
              <w:top w:val="single" w:sz="5" w:space="0" w:color="000000"/>
              <w:left w:val="single" w:sz="5" w:space="0" w:color="000000"/>
              <w:bottom w:val="single" w:sz="5" w:space="0" w:color="000000"/>
              <w:right w:val="single" w:sz="5" w:space="0" w:color="000000"/>
            </w:tcBorders>
          </w:tcPr>
          <w:p w14:paraId="460CD54A" w14:textId="77777777" w:rsidR="000A4294" w:rsidRDefault="000A4294"/>
        </w:tc>
        <w:tc>
          <w:tcPr>
            <w:tcW w:w="1910" w:type="dxa"/>
            <w:tcBorders>
              <w:top w:val="single" w:sz="5" w:space="0" w:color="000000"/>
              <w:left w:val="single" w:sz="5" w:space="0" w:color="000000"/>
              <w:bottom w:val="single" w:sz="5" w:space="0" w:color="000000"/>
              <w:right w:val="single" w:sz="5" w:space="0" w:color="000000"/>
            </w:tcBorders>
          </w:tcPr>
          <w:p w14:paraId="755F51A5" w14:textId="77777777" w:rsidR="000A4294" w:rsidRDefault="000A4294"/>
        </w:tc>
        <w:tc>
          <w:tcPr>
            <w:tcW w:w="1906" w:type="dxa"/>
            <w:tcBorders>
              <w:top w:val="single" w:sz="5" w:space="0" w:color="000000"/>
              <w:left w:val="single" w:sz="5" w:space="0" w:color="000000"/>
              <w:bottom w:val="single" w:sz="5" w:space="0" w:color="000000"/>
              <w:right w:val="single" w:sz="5" w:space="0" w:color="000000"/>
            </w:tcBorders>
          </w:tcPr>
          <w:p w14:paraId="64CC1802" w14:textId="77777777" w:rsidR="000A4294" w:rsidRDefault="000A4294"/>
        </w:tc>
      </w:tr>
      <w:tr w:rsidR="000A4294" w14:paraId="5EFA1C21" w14:textId="77777777">
        <w:trPr>
          <w:trHeight w:hRule="exact" w:val="322"/>
        </w:trPr>
        <w:tc>
          <w:tcPr>
            <w:tcW w:w="1906" w:type="dxa"/>
            <w:tcBorders>
              <w:top w:val="single" w:sz="5" w:space="0" w:color="000000"/>
              <w:left w:val="single" w:sz="5" w:space="0" w:color="000000"/>
              <w:bottom w:val="single" w:sz="5" w:space="0" w:color="000000"/>
              <w:right w:val="single" w:sz="5" w:space="0" w:color="000000"/>
            </w:tcBorders>
          </w:tcPr>
          <w:p w14:paraId="1D13EBE2" w14:textId="77777777" w:rsidR="000A4294" w:rsidRDefault="00D32D3F">
            <w:pPr>
              <w:spacing w:before="29"/>
              <w:ind w:left="105"/>
              <w:rPr>
                <w:rFonts w:ascii="Calibri" w:eastAsia="Calibri" w:hAnsi="Calibri" w:cs="Calibri"/>
                <w:sz w:val="21"/>
                <w:szCs w:val="21"/>
              </w:rPr>
            </w:pPr>
            <w:r>
              <w:rPr>
                <w:rFonts w:ascii="Calibri" w:eastAsia="Calibri" w:hAnsi="Calibri" w:cs="Calibri"/>
                <w:spacing w:val="2"/>
                <w:w w:val="102"/>
                <w:sz w:val="21"/>
                <w:szCs w:val="21"/>
              </w:rPr>
              <w:t>Edu</w:t>
            </w:r>
            <w:r>
              <w:rPr>
                <w:rFonts w:ascii="Calibri" w:eastAsia="Calibri" w:hAnsi="Calibri" w:cs="Calibri"/>
                <w:spacing w:val="2"/>
                <w:w w:val="103"/>
                <w:sz w:val="21"/>
                <w:szCs w:val="21"/>
              </w:rPr>
              <w:t>c</w:t>
            </w:r>
            <w:r>
              <w:rPr>
                <w:rFonts w:ascii="Calibri" w:eastAsia="Calibri" w:hAnsi="Calibri" w:cs="Calibri"/>
                <w:spacing w:val="2"/>
                <w:w w:val="102"/>
                <w:sz w:val="21"/>
                <w:szCs w:val="21"/>
              </w:rPr>
              <w:t>a</w:t>
            </w:r>
            <w:r>
              <w:rPr>
                <w:rFonts w:ascii="Calibri" w:eastAsia="Calibri" w:hAnsi="Calibri" w:cs="Calibri"/>
                <w:spacing w:val="1"/>
                <w:w w:val="102"/>
                <w:sz w:val="21"/>
                <w:szCs w:val="21"/>
              </w:rPr>
              <w:t>t</w:t>
            </w:r>
            <w:r>
              <w:rPr>
                <w:rFonts w:ascii="Calibri" w:eastAsia="Calibri" w:hAnsi="Calibri" w:cs="Calibri"/>
                <w:spacing w:val="2"/>
                <w:w w:val="102"/>
                <w:sz w:val="21"/>
                <w:szCs w:val="21"/>
              </w:rPr>
              <w:t>o</w:t>
            </w:r>
            <w:r>
              <w:rPr>
                <w:rFonts w:ascii="Calibri" w:eastAsia="Calibri" w:hAnsi="Calibri" w:cs="Calibri"/>
                <w:spacing w:val="1"/>
                <w:w w:val="103"/>
                <w:sz w:val="21"/>
                <w:szCs w:val="21"/>
              </w:rPr>
              <w:t>r</w:t>
            </w:r>
            <w:r>
              <w:rPr>
                <w:rFonts w:ascii="Calibri" w:eastAsia="Calibri" w:hAnsi="Calibri" w:cs="Calibri"/>
                <w:spacing w:val="2"/>
                <w:w w:val="102"/>
                <w:sz w:val="21"/>
                <w:szCs w:val="21"/>
              </w:rPr>
              <w:t>s</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o</w:t>
            </w:r>
            <w:r>
              <w:rPr>
                <w:rFonts w:ascii="Calibri" w:eastAsia="Calibri" w:hAnsi="Calibri" w:cs="Calibri"/>
                <w:spacing w:val="1"/>
                <w:w w:val="103"/>
                <w:sz w:val="21"/>
                <w:szCs w:val="21"/>
              </w:rPr>
              <w:t>t</w:t>
            </w:r>
            <w:r>
              <w:rPr>
                <w:rFonts w:ascii="Calibri" w:eastAsia="Calibri" w:hAnsi="Calibri" w:cs="Calibri"/>
                <w:spacing w:val="2"/>
                <w:w w:val="102"/>
                <w:sz w:val="21"/>
                <w:szCs w:val="21"/>
              </w:rPr>
              <w:t>he</w:t>
            </w:r>
            <w:r>
              <w:rPr>
                <w:rFonts w:ascii="Calibri" w:eastAsia="Calibri" w:hAnsi="Calibri" w:cs="Calibri"/>
                <w:spacing w:val="1"/>
                <w:w w:val="103"/>
                <w:sz w:val="21"/>
                <w:szCs w:val="21"/>
              </w:rPr>
              <w:t>r</w:t>
            </w:r>
            <w:r>
              <w:rPr>
                <w:rFonts w:ascii="Calibri" w:eastAsia="Calibri" w:hAnsi="Calibri" w:cs="Calibri"/>
                <w:spacing w:val="1"/>
                <w:w w:val="102"/>
                <w:sz w:val="21"/>
                <w:szCs w:val="21"/>
              </w:rPr>
              <w:t>)</w:t>
            </w:r>
            <w:r>
              <w:rPr>
                <w:rFonts w:ascii="Calibri" w:eastAsia="Calibri" w:hAnsi="Calibri" w:cs="Calibri"/>
                <w:w w:val="102"/>
                <w:sz w:val="21"/>
                <w:szCs w:val="21"/>
              </w:rPr>
              <w:t xml:space="preserve"> </w:t>
            </w:r>
          </w:p>
        </w:tc>
        <w:tc>
          <w:tcPr>
            <w:tcW w:w="1910" w:type="dxa"/>
            <w:tcBorders>
              <w:top w:val="single" w:sz="5" w:space="0" w:color="000000"/>
              <w:left w:val="single" w:sz="5" w:space="0" w:color="000000"/>
              <w:bottom w:val="single" w:sz="5" w:space="0" w:color="000000"/>
              <w:right w:val="single" w:sz="5" w:space="0" w:color="000000"/>
            </w:tcBorders>
          </w:tcPr>
          <w:p w14:paraId="204D0842" w14:textId="77777777" w:rsidR="000A4294" w:rsidRDefault="000A4294"/>
        </w:tc>
        <w:tc>
          <w:tcPr>
            <w:tcW w:w="1906" w:type="dxa"/>
            <w:tcBorders>
              <w:top w:val="single" w:sz="5" w:space="0" w:color="000000"/>
              <w:left w:val="single" w:sz="5" w:space="0" w:color="000000"/>
              <w:bottom w:val="single" w:sz="5" w:space="0" w:color="000000"/>
              <w:right w:val="single" w:sz="5" w:space="0" w:color="000000"/>
            </w:tcBorders>
          </w:tcPr>
          <w:p w14:paraId="46428692" w14:textId="77777777" w:rsidR="000A4294" w:rsidRDefault="000A4294"/>
        </w:tc>
        <w:tc>
          <w:tcPr>
            <w:tcW w:w="1910" w:type="dxa"/>
            <w:tcBorders>
              <w:top w:val="single" w:sz="5" w:space="0" w:color="000000"/>
              <w:left w:val="single" w:sz="5" w:space="0" w:color="000000"/>
              <w:bottom w:val="single" w:sz="5" w:space="0" w:color="000000"/>
              <w:right w:val="single" w:sz="5" w:space="0" w:color="000000"/>
            </w:tcBorders>
          </w:tcPr>
          <w:p w14:paraId="01316A88" w14:textId="77777777" w:rsidR="000A4294" w:rsidRDefault="000A4294"/>
        </w:tc>
        <w:tc>
          <w:tcPr>
            <w:tcW w:w="1906" w:type="dxa"/>
            <w:tcBorders>
              <w:top w:val="single" w:sz="5" w:space="0" w:color="000000"/>
              <w:left w:val="single" w:sz="5" w:space="0" w:color="000000"/>
              <w:bottom w:val="single" w:sz="5" w:space="0" w:color="000000"/>
              <w:right w:val="single" w:sz="5" w:space="0" w:color="000000"/>
            </w:tcBorders>
          </w:tcPr>
          <w:p w14:paraId="5FD08E90" w14:textId="77777777" w:rsidR="000A4294" w:rsidRDefault="000A4294"/>
        </w:tc>
      </w:tr>
    </w:tbl>
    <w:p w14:paraId="3C15FFEC" w14:textId="77777777" w:rsidR="000A4294" w:rsidRDefault="000A4294">
      <w:pPr>
        <w:spacing w:before="8" w:line="160" w:lineRule="exact"/>
        <w:rPr>
          <w:sz w:val="17"/>
          <w:szCs w:val="17"/>
        </w:rPr>
      </w:pPr>
    </w:p>
    <w:p w14:paraId="3307C3B9" w14:textId="77777777" w:rsidR="000A4294" w:rsidRDefault="000A4294">
      <w:pPr>
        <w:spacing w:line="200" w:lineRule="exact"/>
      </w:pPr>
    </w:p>
    <w:p w14:paraId="4BEC5285" w14:textId="77777777" w:rsidR="000A4294" w:rsidRDefault="000A4294">
      <w:pPr>
        <w:spacing w:line="200" w:lineRule="exact"/>
      </w:pPr>
    </w:p>
    <w:p w14:paraId="442688A4" w14:textId="77777777" w:rsidR="000A4294" w:rsidRDefault="000A4294">
      <w:pPr>
        <w:spacing w:line="200" w:lineRule="exact"/>
      </w:pPr>
    </w:p>
    <w:p w14:paraId="1554CAA1" w14:textId="77777777" w:rsidR="000A4294" w:rsidRDefault="00D32D3F">
      <w:pPr>
        <w:spacing w:before="28" w:line="503" w:lineRule="auto"/>
        <w:ind w:left="105" w:right="1966"/>
        <w:rPr>
          <w:rFonts w:ascii="Calibri" w:eastAsia="Calibri" w:hAnsi="Calibri" w:cs="Calibri"/>
          <w:sz w:val="21"/>
          <w:szCs w:val="21"/>
        </w:rPr>
        <w:sectPr w:rsidR="000A4294">
          <w:footerReference w:type="default" r:id="rId7"/>
          <w:pgSz w:w="12240" w:h="15840"/>
          <w:pgMar w:top="960" w:right="840" w:bottom="280" w:left="920" w:header="0" w:footer="507" w:gutter="0"/>
          <w:pgNumType w:start="30"/>
          <w:cols w:space="720"/>
        </w:sectPr>
      </w:pPr>
      <w:r>
        <w:rPr>
          <w:rFonts w:ascii="Calibri" w:eastAsia="Calibri" w:hAnsi="Calibri" w:cs="Calibri"/>
          <w:spacing w:val="2"/>
          <w:sz w:val="21"/>
          <w:szCs w:val="21"/>
        </w:rPr>
        <w:t>Are</w:t>
      </w:r>
      <w:r>
        <w:rPr>
          <w:rFonts w:ascii="Calibri" w:eastAsia="Calibri" w:hAnsi="Calibri" w:cs="Calibri"/>
          <w:spacing w:val="8"/>
          <w:sz w:val="21"/>
          <w:szCs w:val="21"/>
        </w:rPr>
        <w:t xml:space="preserve"> </w:t>
      </w:r>
      <w:r>
        <w:rPr>
          <w:rFonts w:ascii="Calibri" w:eastAsia="Calibri" w:hAnsi="Calibri" w:cs="Calibri"/>
          <w:spacing w:val="1"/>
          <w:sz w:val="21"/>
          <w:szCs w:val="21"/>
        </w:rPr>
        <w:t>t</w:t>
      </w:r>
      <w:r>
        <w:rPr>
          <w:rFonts w:ascii="Calibri" w:eastAsia="Calibri" w:hAnsi="Calibri" w:cs="Calibri"/>
          <w:spacing w:val="2"/>
          <w:sz w:val="21"/>
          <w:szCs w:val="21"/>
        </w:rPr>
        <w:t>he</w:t>
      </w:r>
      <w:r>
        <w:rPr>
          <w:rFonts w:ascii="Calibri" w:eastAsia="Calibri" w:hAnsi="Calibri" w:cs="Calibri"/>
          <w:spacing w:val="8"/>
          <w:sz w:val="21"/>
          <w:szCs w:val="21"/>
        </w:rPr>
        <w:t xml:space="preserve"> </w:t>
      </w:r>
      <w:r>
        <w:rPr>
          <w:rFonts w:ascii="Calibri" w:eastAsia="Calibri" w:hAnsi="Calibri" w:cs="Calibri"/>
          <w:spacing w:val="2"/>
          <w:sz w:val="21"/>
          <w:szCs w:val="21"/>
        </w:rPr>
        <w:t>pa</w:t>
      </w:r>
      <w:r>
        <w:rPr>
          <w:rFonts w:ascii="Calibri" w:eastAsia="Calibri" w:hAnsi="Calibri" w:cs="Calibri"/>
          <w:spacing w:val="1"/>
          <w:sz w:val="21"/>
          <w:szCs w:val="21"/>
        </w:rPr>
        <w:t>rti</w:t>
      </w:r>
      <w:r>
        <w:rPr>
          <w:rFonts w:ascii="Calibri" w:eastAsia="Calibri" w:hAnsi="Calibri" w:cs="Calibri"/>
          <w:spacing w:val="2"/>
          <w:sz w:val="21"/>
          <w:szCs w:val="21"/>
        </w:rPr>
        <w:t>c</w:t>
      </w:r>
      <w:r>
        <w:rPr>
          <w:rFonts w:ascii="Calibri" w:eastAsia="Calibri" w:hAnsi="Calibri" w:cs="Calibri"/>
          <w:spacing w:val="1"/>
          <w:sz w:val="21"/>
          <w:szCs w:val="21"/>
        </w:rPr>
        <w:t>i</w:t>
      </w:r>
      <w:r>
        <w:rPr>
          <w:rFonts w:ascii="Calibri" w:eastAsia="Calibri" w:hAnsi="Calibri" w:cs="Calibri"/>
          <w:spacing w:val="2"/>
          <w:sz w:val="21"/>
          <w:szCs w:val="21"/>
        </w:rPr>
        <w:t>pan</w:t>
      </w:r>
      <w:r>
        <w:rPr>
          <w:rFonts w:ascii="Calibri" w:eastAsia="Calibri" w:hAnsi="Calibri" w:cs="Calibri"/>
          <w:spacing w:val="1"/>
          <w:sz w:val="21"/>
          <w:szCs w:val="21"/>
        </w:rPr>
        <w:t>t</w:t>
      </w:r>
      <w:r>
        <w:rPr>
          <w:rFonts w:ascii="Calibri" w:eastAsia="Calibri" w:hAnsi="Calibri" w:cs="Calibri"/>
          <w:spacing w:val="2"/>
          <w:sz w:val="21"/>
          <w:szCs w:val="21"/>
        </w:rPr>
        <w:t>s</w:t>
      </w:r>
      <w:r>
        <w:rPr>
          <w:rFonts w:ascii="Calibri" w:eastAsia="Calibri" w:hAnsi="Calibri" w:cs="Calibri"/>
          <w:spacing w:val="27"/>
          <w:sz w:val="21"/>
          <w:szCs w:val="21"/>
        </w:rPr>
        <w:t xml:space="preserve"> </w:t>
      </w:r>
      <w:r>
        <w:rPr>
          <w:rFonts w:ascii="Calibri" w:eastAsia="Calibri" w:hAnsi="Calibri" w:cs="Calibri"/>
          <w:spacing w:val="3"/>
          <w:sz w:val="21"/>
          <w:szCs w:val="21"/>
        </w:rPr>
        <w:t>w</w:t>
      </w:r>
      <w:r>
        <w:rPr>
          <w:rFonts w:ascii="Calibri" w:eastAsia="Calibri" w:hAnsi="Calibri" w:cs="Calibri"/>
          <w:spacing w:val="1"/>
          <w:sz w:val="21"/>
          <w:szCs w:val="21"/>
        </w:rPr>
        <w:t>it</w:t>
      </w:r>
      <w:r>
        <w:rPr>
          <w:rFonts w:ascii="Calibri" w:eastAsia="Calibri" w:hAnsi="Calibri" w:cs="Calibri"/>
          <w:spacing w:val="2"/>
          <w:sz w:val="21"/>
          <w:szCs w:val="21"/>
        </w:rPr>
        <w:t>h</w:t>
      </w:r>
      <w:r>
        <w:rPr>
          <w:rFonts w:ascii="Calibri" w:eastAsia="Calibri" w:hAnsi="Calibri" w:cs="Calibri"/>
          <w:spacing w:val="11"/>
          <w:sz w:val="21"/>
          <w:szCs w:val="21"/>
        </w:rPr>
        <w:t xml:space="preserve"> </w:t>
      </w:r>
      <w:r>
        <w:rPr>
          <w:rFonts w:ascii="Calibri" w:eastAsia="Calibri" w:hAnsi="Calibri" w:cs="Calibri"/>
          <w:spacing w:val="2"/>
          <w:sz w:val="21"/>
          <w:szCs w:val="21"/>
        </w:rPr>
        <w:t>a</w:t>
      </w:r>
      <w:r>
        <w:rPr>
          <w:rFonts w:ascii="Calibri" w:eastAsia="Calibri" w:hAnsi="Calibri" w:cs="Calibri"/>
          <w:spacing w:val="4"/>
          <w:sz w:val="21"/>
          <w:szCs w:val="21"/>
        </w:rPr>
        <w:t xml:space="preserve"> </w:t>
      </w:r>
      <w:r>
        <w:rPr>
          <w:rFonts w:ascii="Calibri" w:eastAsia="Calibri" w:hAnsi="Calibri" w:cs="Calibri"/>
          <w:spacing w:val="2"/>
          <w:sz w:val="21"/>
          <w:szCs w:val="21"/>
        </w:rPr>
        <w:t>spec</w:t>
      </w:r>
      <w:r>
        <w:rPr>
          <w:rFonts w:ascii="Calibri" w:eastAsia="Calibri" w:hAnsi="Calibri" w:cs="Calibri"/>
          <w:spacing w:val="1"/>
          <w:sz w:val="21"/>
          <w:szCs w:val="21"/>
        </w:rPr>
        <w:t>i</w:t>
      </w:r>
      <w:r>
        <w:rPr>
          <w:rFonts w:ascii="Calibri" w:eastAsia="Calibri" w:hAnsi="Calibri" w:cs="Calibri"/>
          <w:spacing w:val="2"/>
          <w:sz w:val="21"/>
          <w:szCs w:val="21"/>
        </w:rPr>
        <w:t>a</w:t>
      </w:r>
      <w:r>
        <w:rPr>
          <w:rFonts w:ascii="Calibri" w:eastAsia="Calibri" w:hAnsi="Calibri" w:cs="Calibri"/>
          <w:spacing w:val="1"/>
          <w:sz w:val="21"/>
          <w:szCs w:val="21"/>
        </w:rPr>
        <w:t>l</w:t>
      </w:r>
      <w:r>
        <w:rPr>
          <w:rFonts w:ascii="Calibri" w:eastAsia="Calibri" w:hAnsi="Calibri" w:cs="Calibri"/>
          <w:spacing w:val="15"/>
          <w:sz w:val="21"/>
          <w:szCs w:val="21"/>
        </w:rPr>
        <w:t xml:space="preserve"> </w:t>
      </w:r>
      <w:r>
        <w:rPr>
          <w:rFonts w:ascii="Calibri" w:eastAsia="Calibri" w:hAnsi="Calibri" w:cs="Calibri"/>
          <w:spacing w:val="2"/>
          <w:sz w:val="21"/>
          <w:szCs w:val="21"/>
        </w:rPr>
        <w:t>g</w:t>
      </w:r>
      <w:r>
        <w:rPr>
          <w:rFonts w:ascii="Calibri" w:eastAsia="Calibri" w:hAnsi="Calibri" w:cs="Calibri"/>
          <w:spacing w:val="1"/>
          <w:sz w:val="21"/>
          <w:szCs w:val="21"/>
        </w:rPr>
        <w:t>r</w:t>
      </w:r>
      <w:r>
        <w:rPr>
          <w:rFonts w:ascii="Calibri" w:eastAsia="Calibri" w:hAnsi="Calibri" w:cs="Calibri"/>
          <w:spacing w:val="2"/>
          <w:sz w:val="21"/>
          <w:szCs w:val="21"/>
        </w:rPr>
        <w:t>oup</w:t>
      </w:r>
      <w:r>
        <w:rPr>
          <w:rFonts w:ascii="Calibri" w:eastAsia="Calibri" w:hAnsi="Calibri" w:cs="Calibri"/>
          <w:spacing w:val="1"/>
          <w:sz w:val="21"/>
          <w:szCs w:val="21"/>
        </w:rPr>
        <w:t>/</w:t>
      </w:r>
      <w:r>
        <w:rPr>
          <w:rFonts w:ascii="Calibri" w:eastAsia="Calibri" w:hAnsi="Calibri" w:cs="Calibri"/>
          <w:spacing w:val="2"/>
          <w:sz w:val="21"/>
          <w:szCs w:val="21"/>
        </w:rPr>
        <w:t>o</w:t>
      </w:r>
      <w:r>
        <w:rPr>
          <w:rFonts w:ascii="Calibri" w:eastAsia="Calibri" w:hAnsi="Calibri" w:cs="Calibri"/>
          <w:spacing w:val="1"/>
          <w:sz w:val="21"/>
          <w:szCs w:val="21"/>
        </w:rPr>
        <w:t>r</w:t>
      </w:r>
      <w:r>
        <w:rPr>
          <w:rFonts w:ascii="Calibri" w:eastAsia="Calibri" w:hAnsi="Calibri" w:cs="Calibri"/>
          <w:spacing w:val="2"/>
          <w:sz w:val="21"/>
          <w:szCs w:val="21"/>
        </w:rPr>
        <w:t>gan</w:t>
      </w:r>
      <w:r>
        <w:rPr>
          <w:rFonts w:ascii="Calibri" w:eastAsia="Calibri" w:hAnsi="Calibri" w:cs="Calibri"/>
          <w:spacing w:val="1"/>
          <w:sz w:val="21"/>
          <w:szCs w:val="21"/>
        </w:rPr>
        <w:t>i</w:t>
      </w:r>
      <w:r>
        <w:rPr>
          <w:rFonts w:ascii="Calibri" w:eastAsia="Calibri" w:hAnsi="Calibri" w:cs="Calibri"/>
          <w:spacing w:val="2"/>
          <w:sz w:val="21"/>
          <w:szCs w:val="21"/>
        </w:rPr>
        <w:t>za</w:t>
      </w:r>
      <w:r>
        <w:rPr>
          <w:rFonts w:ascii="Calibri" w:eastAsia="Calibri" w:hAnsi="Calibri" w:cs="Calibri"/>
          <w:spacing w:val="1"/>
          <w:sz w:val="21"/>
          <w:szCs w:val="21"/>
        </w:rPr>
        <w:t>ti</w:t>
      </w:r>
      <w:r>
        <w:rPr>
          <w:rFonts w:ascii="Calibri" w:eastAsia="Calibri" w:hAnsi="Calibri" w:cs="Calibri"/>
          <w:spacing w:val="2"/>
          <w:sz w:val="21"/>
          <w:szCs w:val="21"/>
        </w:rPr>
        <w:t>on</w:t>
      </w:r>
      <w:r>
        <w:rPr>
          <w:rFonts w:ascii="Calibri" w:eastAsia="Calibri" w:hAnsi="Calibri" w:cs="Calibri"/>
          <w:spacing w:val="39"/>
          <w:sz w:val="21"/>
          <w:szCs w:val="21"/>
        </w:rPr>
        <w:t xml:space="preserve"> </w:t>
      </w:r>
      <w:r>
        <w:rPr>
          <w:rFonts w:ascii="Calibri" w:eastAsia="Calibri" w:hAnsi="Calibri" w:cs="Calibri"/>
          <w:spacing w:val="1"/>
          <w:sz w:val="21"/>
          <w:szCs w:val="21"/>
        </w:rPr>
        <w:t>(i.</w:t>
      </w:r>
      <w:r>
        <w:rPr>
          <w:rFonts w:ascii="Calibri" w:eastAsia="Calibri" w:hAnsi="Calibri" w:cs="Calibri"/>
          <w:spacing w:val="2"/>
          <w:sz w:val="21"/>
          <w:szCs w:val="21"/>
        </w:rPr>
        <w:t>e</w:t>
      </w:r>
      <w:r>
        <w:rPr>
          <w:rFonts w:ascii="Calibri" w:eastAsia="Calibri" w:hAnsi="Calibri" w:cs="Calibri"/>
          <w:spacing w:val="1"/>
          <w:sz w:val="21"/>
          <w:szCs w:val="21"/>
        </w:rPr>
        <w:t>.</w:t>
      </w:r>
      <w:r>
        <w:rPr>
          <w:rFonts w:ascii="Calibri" w:eastAsia="Calibri" w:hAnsi="Calibri" w:cs="Calibri"/>
          <w:spacing w:val="10"/>
          <w:sz w:val="21"/>
          <w:szCs w:val="21"/>
        </w:rPr>
        <w:t xml:space="preserve"> </w:t>
      </w:r>
      <w:r>
        <w:rPr>
          <w:rFonts w:ascii="Calibri" w:eastAsia="Calibri" w:hAnsi="Calibri" w:cs="Calibri"/>
          <w:spacing w:val="2"/>
          <w:sz w:val="21"/>
          <w:szCs w:val="21"/>
        </w:rPr>
        <w:t>G</w:t>
      </w:r>
      <w:r>
        <w:rPr>
          <w:rFonts w:ascii="Calibri" w:eastAsia="Calibri" w:hAnsi="Calibri" w:cs="Calibri"/>
          <w:spacing w:val="1"/>
          <w:sz w:val="21"/>
          <w:szCs w:val="21"/>
        </w:rPr>
        <w:t>i</w:t>
      </w:r>
      <w:r>
        <w:rPr>
          <w:rFonts w:ascii="Calibri" w:eastAsia="Calibri" w:hAnsi="Calibri" w:cs="Calibri"/>
          <w:spacing w:val="2"/>
          <w:sz w:val="21"/>
          <w:szCs w:val="21"/>
        </w:rPr>
        <w:t>r</w:t>
      </w:r>
      <w:r>
        <w:rPr>
          <w:rFonts w:ascii="Calibri" w:eastAsia="Calibri" w:hAnsi="Calibri" w:cs="Calibri"/>
          <w:spacing w:val="1"/>
          <w:sz w:val="21"/>
          <w:szCs w:val="21"/>
        </w:rPr>
        <w:t>l</w:t>
      </w:r>
      <w:r>
        <w:rPr>
          <w:rFonts w:ascii="Calibri" w:eastAsia="Calibri" w:hAnsi="Calibri" w:cs="Calibri"/>
          <w:spacing w:val="9"/>
          <w:sz w:val="21"/>
          <w:szCs w:val="21"/>
        </w:rPr>
        <w:t xml:space="preserve"> </w:t>
      </w:r>
      <w:r>
        <w:rPr>
          <w:rFonts w:ascii="Calibri" w:eastAsia="Calibri" w:hAnsi="Calibri" w:cs="Calibri"/>
          <w:spacing w:val="2"/>
          <w:sz w:val="21"/>
          <w:szCs w:val="21"/>
        </w:rPr>
        <w:t>Scou</w:t>
      </w:r>
      <w:r>
        <w:rPr>
          <w:rFonts w:ascii="Calibri" w:eastAsia="Calibri" w:hAnsi="Calibri" w:cs="Calibri"/>
          <w:spacing w:val="1"/>
          <w:sz w:val="21"/>
          <w:szCs w:val="21"/>
        </w:rPr>
        <w:t>t</w:t>
      </w:r>
      <w:r>
        <w:rPr>
          <w:rFonts w:ascii="Calibri" w:eastAsia="Calibri" w:hAnsi="Calibri" w:cs="Calibri"/>
          <w:spacing w:val="2"/>
          <w:sz w:val="21"/>
          <w:szCs w:val="21"/>
        </w:rPr>
        <w:t>s</w:t>
      </w:r>
      <w:r>
        <w:rPr>
          <w:rFonts w:ascii="Calibri" w:eastAsia="Calibri" w:hAnsi="Calibri" w:cs="Calibri"/>
          <w:spacing w:val="1"/>
          <w:sz w:val="21"/>
          <w:szCs w:val="21"/>
        </w:rPr>
        <w:t>,</w:t>
      </w:r>
      <w:r>
        <w:rPr>
          <w:rFonts w:ascii="Calibri" w:eastAsia="Calibri" w:hAnsi="Calibri" w:cs="Calibri"/>
          <w:spacing w:val="16"/>
          <w:sz w:val="21"/>
          <w:szCs w:val="21"/>
        </w:rPr>
        <w:t xml:space="preserve"> </w:t>
      </w:r>
      <w:r>
        <w:rPr>
          <w:rFonts w:ascii="Calibri" w:eastAsia="Calibri" w:hAnsi="Calibri" w:cs="Calibri"/>
          <w:spacing w:val="2"/>
          <w:sz w:val="21"/>
          <w:szCs w:val="21"/>
        </w:rPr>
        <w:t>4</w:t>
      </w:r>
      <w:r>
        <w:rPr>
          <w:rFonts w:ascii="Calibri" w:eastAsia="Calibri" w:hAnsi="Calibri" w:cs="Calibri"/>
          <w:spacing w:val="1"/>
          <w:sz w:val="21"/>
          <w:szCs w:val="21"/>
        </w:rPr>
        <w:t>-</w:t>
      </w:r>
      <w:r>
        <w:rPr>
          <w:rFonts w:ascii="Calibri" w:eastAsia="Calibri" w:hAnsi="Calibri" w:cs="Calibri"/>
          <w:spacing w:val="3"/>
          <w:sz w:val="21"/>
          <w:szCs w:val="21"/>
        </w:rPr>
        <w:t>H</w:t>
      </w:r>
      <w:r>
        <w:rPr>
          <w:rFonts w:ascii="Calibri" w:eastAsia="Calibri" w:hAnsi="Calibri" w:cs="Calibri"/>
          <w:spacing w:val="1"/>
          <w:sz w:val="21"/>
          <w:szCs w:val="21"/>
        </w:rPr>
        <w:t>,</w:t>
      </w:r>
      <w:r>
        <w:rPr>
          <w:rFonts w:ascii="Calibri" w:eastAsia="Calibri" w:hAnsi="Calibri" w:cs="Calibri"/>
          <w:spacing w:val="9"/>
          <w:sz w:val="21"/>
          <w:szCs w:val="21"/>
        </w:rPr>
        <w:t xml:space="preserve"> </w:t>
      </w:r>
      <w:r>
        <w:rPr>
          <w:rFonts w:ascii="Calibri" w:eastAsia="Calibri" w:hAnsi="Calibri" w:cs="Calibri"/>
          <w:spacing w:val="2"/>
          <w:sz w:val="21"/>
          <w:szCs w:val="21"/>
        </w:rPr>
        <w:t>schoo</w:t>
      </w:r>
      <w:r>
        <w:rPr>
          <w:rFonts w:ascii="Calibri" w:eastAsia="Calibri" w:hAnsi="Calibri" w:cs="Calibri"/>
          <w:spacing w:val="1"/>
          <w:sz w:val="21"/>
          <w:szCs w:val="21"/>
        </w:rPr>
        <w:t>l)</w:t>
      </w:r>
      <w:r>
        <w:rPr>
          <w:rFonts w:ascii="Calibri" w:eastAsia="Calibri" w:hAnsi="Calibri" w:cs="Calibri"/>
          <w:spacing w:val="2"/>
          <w:sz w:val="21"/>
          <w:szCs w:val="21"/>
        </w:rPr>
        <w:t>?</w:t>
      </w:r>
      <w:r>
        <w:rPr>
          <w:rFonts w:ascii="Calibri" w:eastAsia="Calibri" w:hAnsi="Calibri" w:cs="Calibri"/>
          <w:sz w:val="21"/>
          <w:szCs w:val="21"/>
        </w:rPr>
        <w:t xml:space="preserve">     </w:t>
      </w:r>
      <w:r>
        <w:rPr>
          <w:rFonts w:ascii="Calibri" w:eastAsia="Calibri" w:hAnsi="Calibri" w:cs="Calibri"/>
          <w:spacing w:val="27"/>
          <w:sz w:val="21"/>
          <w:szCs w:val="21"/>
        </w:rPr>
        <w:t xml:space="preserve"> </w:t>
      </w:r>
      <w:r>
        <w:rPr>
          <w:rFonts w:ascii="Calibri" w:eastAsia="Calibri" w:hAnsi="Calibri" w:cs="Calibri"/>
          <w:spacing w:val="2"/>
          <w:sz w:val="21"/>
          <w:szCs w:val="21"/>
        </w:rPr>
        <w:t>Y</w:t>
      </w:r>
      <w:r>
        <w:rPr>
          <w:rFonts w:ascii="Calibri" w:eastAsia="Calibri" w:hAnsi="Calibri" w:cs="Calibri"/>
          <w:sz w:val="21"/>
          <w:szCs w:val="21"/>
        </w:rPr>
        <w:t xml:space="preserve">     </w:t>
      </w:r>
      <w:r w:rsidRPr="00682C22">
        <w:rPr>
          <w:rFonts w:ascii="Calibri" w:eastAsia="Calibri" w:hAnsi="Calibri" w:cs="Calibri"/>
          <w:color w:val="FF0000"/>
          <w:spacing w:val="14"/>
          <w:sz w:val="21"/>
          <w:szCs w:val="21"/>
        </w:rPr>
        <w:t xml:space="preserve"> </w:t>
      </w:r>
      <w:r w:rsidRPr="00682C22">
        <w:rPr>
          <w:rFonts w:ascii="Calibri" w:eastAsia="Calibri" w:hAnsi="Calibri" w:cs="Calibri"/>
          <w:color w:val="FF0000"/>
          <w:spacing w:val="2"/>
          <w:sz w:val="21"/>
          <w:szCs w:val="21"/>
        </w:rPr>
        <w:t xml:space="preserve">N </w:t>
      </w:r>
      <w:r>
        <w:rPr>
          <w:rFonts w:ascii="Calibri" w:eastAsia="Calibri" w:hAnsi="Calibri" w:cs="Calibri"/>
          <w:spacing w:val="1"/>
          <w:w w:val="103"/>
          <w:sz w:val="21"/>
          <w:szCs w:val="21"/>
        </w:rPr>
        <w:t>If</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yes</w:t>
      </w:r>
      <w:r>
        <w:rPr>
          <w:rFonts w:ascii="Calibri" w:eastAsia="Calibri" w:hAnsi="Calibri" w:cs="Calibri"/>
          <w:spacing w:val="1"/>
          <w:w w:val="103"/>
          <w:sz w:val="21"/>
          <w:szCs w:val="21"/>
        </w:rPr>
        <w:t>,</w:t>
      </w:r>
      <w:r>
        <w:rPr>
          <w:rFonts w:ascii="Calibri" w:eastAsia="Calibri" w:hAnsi="Calibri" w:cs="Calibri"/>
          <w:spacing w:val="1"/>
          <w:w w:val="102"/>
          <w:sz w:val="21"/>
          <w:szCs w:val="21"/>
        </w:rPr>
        <w:t xml:space="preserve"> </w:t>
      </w:r>
      <w:r>
        <w:rPr>
          <w:rFonts w:ascii="Calibri" w:eastAsia="Calibri" w:hAnsi="Calibri" w:cs="Calibri"/>
          <w:spacing w:val="3"/>
          <w:w w:val="102"/>
          <w:sz w:val="21"/>
          <w:szCs w:val="21"/>
        </w:rPr>
        <w:t>w</w:t>
      </w:r>
      <w:r>
        <w:rPr>
          <w:rFonts w:ascii="Calibri" w:eastAsia="Calibri" w:hAnsi="Calibri" w:cs="Calibri"/>
          <w:spacing w:val="2"/>
          <w:w w:val="102"/>
          <w:sz w:val="21"/>
          <w:szCs w:val="21"/>
        </w:rPr>
        <w:t>ha</w:t>
      </w:r>
      <w:r>
        <w:rPr>
          <w:rFonts w:ascii="Calibri" w:eastAsia="Calibri" w:hAnsi="Calibri" w:cs="Calibri"/>
          <w:spacing w:val="1"/>
          <w:w w:val="103"/>
          <w:sz w:val="21"/>
          <w:szCs w:val="21"/>
        </w:rPr>
        <w:t>t</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g</w:t>
      </w:r>
      <w:r>
        <w:rPr>
          <w:rFonts w:ascii="Calibri" w:eastAsia="Calibri" w:hAnsi="Calibri" w:cs="Calibri"/>
          <w:spacing w:val="2"/>
          <w:w w:val="103"/>
          <w:sz w:val="21"/>
          <w:szCs w:val="21"/>
        </w:rPr>
        <w:t>r</w:t>
      </w:r>
      <w:r>
        <w:rPr>
          <w:rFonts w:ascii="Calibri" w:eastAsia="Calibri" w:hAnsi="Calibri" w:cs="Calibri"/>
          <w:spacing w:val="2"/>
          <w:w w:val="102"/>
          <w:sz w:val="21"/>
          <w:szCs w:val="21"/>
        </w:rPr>
        <w:t>oup/o</w:t>
      </w:r>
      <w:r>
        <w:rPr>
          <w:rFonts w:ascii="Calibri" w:eastAsia="Calibri" w:hAnsi="Calibri" w:cs="Calibri"/>
          <w:spacing w:val="2"/>
          <w:w w:val="103"/>
          <w:sz w:val="21"/>
          <w:szCs w:val="21"/>
        </w:rPr>
        <w:t>rg</w:t>
      </w:r>
      <w:r>
        <w:rPr>
          <w:rFonts w:ascii="Calibri" w:eastAsia="Calibri" w:hAnsi="Calibri" w:cs="Calibri"/>
          <w:spacing w:val="2"/>
          <w:w w:val="102"/>
          <w:sz w:val="21"/>
          <w:szCs w:val="21"/>
        </w:rPr>
        <w:t>an</w:t>
      </w:r>
      <w:r>
        <w:rPr>
          <w:rFonts w:ascii="Calibri" w:eastAsia="Calibri" w:hAnsi="Calibri" w:cs="Calibri"/>
          <w:spacing w:val="1"/>
          <w:w w:val="102"/>
          <w:sz w:val="21"/>
          <w:szCs w:val="21"/>
        </w:rPr>
        <w:t>i</w:t>
      </w:r>
      <w:r>
        <w:rPr>
          <w:rFonts w:ascii="Calibri" w:eastAsia="Calibri" w:hAnsi="Calibri" w:cs="Calibri"/>
          <w:spacing w:val="2"/>
          <w:w w:val="102"/>
          <w:sz w:val="21"/>
          <w:szCs w:val="21"/>
        </w:rPr>
        <w:t>za</w:t>
      </w:r>
      <w:r>
        <w:rPr>
          <w:rFonts w:ascii="Calibri" w:eastAsia="Calibri" w:hAnsi="Calibri" w:cs="Calibri"/>
          <w:spacing w:val="1"/>
          <w:w w:val="103"/>
          <w:sz w:val="21"/>
          <w:szCs w:val="21"/>
        </w:rPr>
        <w:t>t</w:t>
      </w:r>
      <w:r>
        <w:rPr>
          <w:rFonts w:ascii="Calibri" w:eastAsia="Calibri" w:hAnsi="Calibri" w:cs="Calibri"/>
          <w:spacing w:val="1"/>
          <w:w w:val="102"/>
          <w:sz w:val="21"/>
          <w:szCs w:val="21"/>
        </w:rPr>
        <w:t>i</w:t>
      </w:r>
      <w:r>
        <w:rPr>
          <w:rFonts w:ascii="Calibri" w:eastAsia="Calibri" w:hAnsi="Calibri" w:cs="Calibri"/>
          <w:spacing w:val="2"/>
          <w:w w:val="102"/>
          <w:sz w:val="21"/>
          <w:szCs w:val="21"/>
        </w:rPr>
        <w:t>on</w:t>
      </w:r>
      <w:r>
        <w:rPr>
          <w:rFonts w:ascii="Calibri" w:eastAsia="Calibri" w:hAnsi="Calibri" w:cs="Calibri"/>
          <w:spacing w:val="1"/>
          <w:w w:val="102"/>
          <w:sz w:val="21"/>
          <w:szCs w:val="21"/>
        </w:rPr>
        <w:t>?</w:t>
      </w:r>
      <w:r>
        <w:rPr>
          <w:rFonts w:ascii="Calibri" w:eastAsia="Calibri" w:hAnsi="Calibri" w:cs="Calibri"/>
          <w:w w:val="102"/>
          <w:sz w:val="21"/>
          <w:szCs w:val="21"/>
        </w:rPr>
        <w:t xml:space="preserve"> </w:t>
      </w:r>
      <w:r w:rsidR="00682C22">
        <w:rPr>
          <w:rFonts w:ascii="Calibri" w:eastAsia="Calibri" w:hAnsi="Calibri" w:cs="Calibri"/>
          <w:w w:val="102"/>
          <w:sz w:val="21"/>
          <w:szCs w:val="21"/>
        </w:rPr>
        <w:t xml:space="preserve"> No</w:t>
      </w:r>
    </w:p>
    <w:p w14:paraId="70EE4E2A" w14:textId="77777777" w:rsidR="000A4294" w:rsidRDefault="00D32D3F">
      <w:pPr>
        <w:spacing w:before="71"/>
        <w:ind w:left="105"/>
        <w:rPr>
          <w:rFonts w:ascii="Calibri" w:eastAsia="Calibri" w:hAnsi="Calibri" w:cs="Calibri"/>
          <w:sz w:val="21"/>
          <w:szCs w:val="21"/>
        </w:rPr>
      </w:pPr>
      <w:r>
        <w:rPr>
          <w:rFonts w:ascii="Calibri" w:eastAsia="Calibri" w:hAnsi="Calibri" w:cs="Calibri"/>
          <w:spacing w:val="2"/>
          <w:w w:val="103"/>
          <w:sz w:val="21"/>
          <w:szCs w:val="21"/>
        </w:rPr>
        <w:lastRenderedPageBreak/>
        <w:t>B</w:t>
      </w:r>
      <w:r>
        <w:rPr>
          <w:rFonts w:ascii="Calibri" w:eastAsia="Calibri" w:hAnsi="Calibri" w:cs="Calibri"/>
          <w:spacing w:val="1"/>
          <w:w w:val="103"/>
          <w:sz w:val="21"/>
          <w:szCs w:val="21"/>
        </w:rPr>
        <w:t>ri</w:t>
      </w:r>
      <w:r>
        <w:rPr>
          <w:rFonts w:ascii="Calibri" w:eastAsia="Calibri" w:hAnsi="Calibri" w:cs="Calibri"/>
          <w:spacing w:val="2"/>
          <w:w w:val="102"/>
          <w:sz w:val="21"/>
          <w:szCs w:val="21"/>
        </w:rPr>
        <w:t>e</w:t>
      </w:r>
      <w:r>
        <w:rPr>
          <w:rFonts w:ascii="Calibri" w:eastAsia="Calibri" w:hAnsi="Calibri" w:cs="Calibri"/>
          <w:spacing w:val="1"/>
          <w:w w:val="102"/>
          <w:sz w:val="21"/>
          <w:szCs w:val="21"/>
        </w:rPr>
        <w:t>f</w:t>
      </w:r>
      <w:r>
        <w:rPr>
          <w:rFonts w:ascii="Calibri" w:eastAsia="Calibri" w:hAnsi="Calibri" w:cs="Calibri"/>
          <w:spacing w:val="1"/>
          <w:w w:val="103"/>
          <w:sz w:val="21"/>
          <w:szCs w:val="21"/>
        </w:rPr>
        <w:t>l</w:t>
      </w:r>
      <w:r>
        <w:rPr>
          <w:rFonts w:ascii="Calibri" w:eastAsia="Calibri" w:hAnsi="Calibri" w:cs="Calibri"/>
          <w:spacing w:val="2"/>
          <w:w w:val="103"/>
          <w:sz w:val="21"/>
          <w:szCs w:val="21"/>
        </w:rPr>
        <w:t>y</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de</w:t>
      </w:r>
      <w:r>
        <w:rPr>
          <w:rFonts w:ascii="Calibri" w:eastAsia="Calibri" w:hAnsi="Calibri" w:cs="Calibri"/>
          <w:spacing w:val="1"/>
          <w:w w:val="102"/>
          <w:sz w:val="21"/>
          <w:szCs w:val="21"/>
        </w:rPr>
        <w:t>s</w:t>
      </w:r>
      <w:r>
        <w:rPr>
          <w:rFonts w:ascii="Calibri" w:eastAsia="Calibri" w:hAnsi="Calibri" w:cs="Calibri"/>
          <w:spacing w:val="2"/>
          <w:w w:val="103"/>
          <w:sz w:val="21"/>
          <w:szCs w:val="21"/>
        </w:rPr>
        <w:t>c</w:t>
      </w:r>
      <w:r>
        <w:rPr>
          <w:rFonts w:ascii="Calibri" w:eastAsia="Calibri" w:hAnsi="Calibri" w:cs="Calibri"/>
          <w:spacing w:val="1"/>
          <w:w w:val="103"/>
          <w:sz w:val="21"/>
          <w:szCs w:val="21"/>
        </w:rPr>
        <w:t>ri</w:t>
      </w:r>
      <w:r>
        <w:rPr>
          <w:rFonts w:ascii="Calibri" w:eastAsia="Calibri" w:hAnsi="Calibri" w:cs="Calibri"/>
          <w:spacing w:val="2"/>
          <w:w w:val="102"/>
          <w:sz w:val="21"/>
          <w:szCs w:val="21"/>
        </w:rPr>
        <w:t>be</w:t>
      </w:r>
      <w:r>
        <w:rPr>
          <w:rFonts w:ascii="Calibri" w:eastAsia="Calibri" w:hAnsi="Calibri" w:cs="Calibri"/>
          <w:spacing w:val="1"/>
          <w:w w:val="102"/>
          <w:sz w:val="21"/>
          <w:szCs w:val="21"/>
        </w:rPr>
        <w:t xml:space="preserve"> </w:t>
      </w:r>
      <w:r>
        <w:rPr>
          <w:rFonts w:ascii="Calibri" w:eastAsia="Calibri" w:hAnsi="Calibri" w:cs="Calibri"/>
          <w:spacing w:val="2"/>
          <w:w w:val="103"/>
          <w:sz w:val="21"/>
          <w:szCs w:val="21"/>
        </w:rPr>
        <w:t>y</w:t>
      </w:r>
      <w:r>
        <w:rPr>
          <w:rFonts w:ascii="Calibri" w:eastAsia="Calibri" w:hAnsi="Calibri" w:cs="Calibri"/>
          <w:spacing w:val="2"/>
          <w:w w:val="102"/>
          <w:sz w:val="21"/>
          <w:szCs w:val="21"/>
        </w:rPr>
        <w:t>ou</w:t>
      </w:r>
      <w:r>
        <w:rPr>
          <w:rFonts w:ascii="Calibri" w:eastAsia="Calibri" w:hAnsi="Calibri" w:cs="Calibri"/>
          <w:spacing w:val="1"/>
          <w:w w:val="102"/>
          <w:sz w:val="21"/>
          <w:szCs w:val="21"/>
        </w:rPr>
        <w:t xml:space="preserve">r </w:t>
      </w:r>
      <w:r>
        <w:rPr>
          <w:rFonts w:ascii="Calibri" w:eastAsia="Calibri" w:hAnsi="Calibri" w:cs="Calibri"/>
          <w:spacing w:val="2"/>
          <w:w w:val="102"/>
          <w:sz w:val="21"/>
          <w:szCs w:val="21"/>
        </w:rPr>
        <w:t>a</w:t>
      </w:r>
      <w:r>
        <w:rPr>
          <w:rFonts w:ascii="Calibri" w:eastAsia="Calibri" w:hAnsi="Calibri" w:cs="Calibri"/>
          <w:spacing w:val="2"/>
          <w:w w:val="103"/>
          <w:sz w:val="21"/>
          <w:szCs w:val="21"/>
        </w:rPr>
        <w:t>c</w:t>
      </w:r>
      <w:r>
        <w:rPr>
          <w:rFonts w:ascii="Calibri" w:eastAsia="Calibri" w:hAnsi="Calibri" w:cs="Calibri"/>
          <w:spacing w:val="1"/>
          <w:w w:val="103"/>
          <w:sz w:val="21"/>
          <w:szCs w:val="21"/>
        </w:rPr>
        <w:t>ti</w:t>
      </w:r>
      <w:r>
        <w:rPr>
          <w:rFonts w:ascii="Calibri" w:eastAsia="Calibri" w:hAnsi="Calibri" w:cs="Calibri"/>
          <w:spacing w:val="2"/>
          <w:w w:val="103"/>
          <w:sz w:val="21"/>
          <w:szCs w:val="21"/>
        </w:rPr>
        <w:t>v</w:t>
      </w:r>
      <w:r>
        <w:rPr>
          <w:rFonts w:ascii="Calibri" w:eastAsia="Calibri" w:hAnsi="Calibri" w:cs="Calibri"/>
          <w:spacing w:val="1"/>
          <w:w w:val="103"/>
          <w:sz w:val="21"/>
          <w:szCs w:val="21"/>
        </w:rPr>
        <w:t>iti</w:t>
      </w:r>
      <w:r>
        <w:rPr>
          <w:rFonts w:ascii="Calibri" w:eastAsia="Calibri" w:hAnsi="Calibri" w:cs="Calibri"/>
          <w:spacing w:val="2"/>
          <w:w w:val="102"/>
          <w:sz w:val="21"/>
          <w:szCs w:val="21"/>
        </w:rPr>
        <w:t>e</w:t>
      </w:r>
      <w:r>
        <w:rPr>
          <w:rFonts w:ascii="Calibri" w:eastAsia="Calibri" w:hAnsi="Calibri" w:cs="Calibri"/>
          <w:spacing w:val="1"/>
          <w:w w:val="102"/>
          <w:sz w:val="21"/>
          <w:szCs w:val="21"/>
        </w:rPr>
        <w:t xml:space="preserve">s </w:t>
      </w:r>
      <w:r>
        <w:rPr>
          <w:rFonts w:ascii="Calibri" w:eastAsia="Calibri" w:hAnsi="Calibri" w:cs="Calibri"/>
          <w:spacing w:val="3"/>
          <w:w w:val="102"/>
          <w:sz w:val="21"/>
          <w:szCs w:val="21"/>
        </w:rPr>
        <w:t>w</w:t>
      </w:r>
      <w:r>
        <w:rPr>
          <w:rFonts w:ascii="Calibri" w:eastAsia="Calibri" w:hAnsi="Calibri" w:cs="Calibri"/>
          <w:spacing w:val="1"/>
          <w:w w:val="103"/>
          <w:sz w:val="21"/>
          <w:szCs w:val="21"/>
        </w:rPr>
        <w:t>it</w:t>
      </w:r>
      <w:r>
        <w:rPr>
          <w:rFonts w:ascii="Calibri" w:eastAsia="Calibri" w:hAnsi="Calibri" w:cs="Calibri"/>
          <w:spacing w:val="2"/>
          <w:w w:val="102"/>
          <w:sz w:val="21"/>
          <w:szCs w:val="21"/>
        </w:rPr>
        <w:t>h</w:t>
      </w:r>
      <w:r>
        <w:rPr>
          <w:rFonts w:ascii="Calibri" w:eastAsia="Calibri" w:hAnsi="Calibri" w:cs="Calibri"/>
          <w:spacing w:val="1"/>
          <w:w w:val="102"/>
          <w:sz w:val="21"/>
          <w:szCs w:val="21"/>
        </w:rPr>
        <w:t xml:space="preserve"> </w:t>
      </w:r>
      <w:r>
        <w:rPr>
          <w:rFonts w:ascii="Calibri" w:eastAsia="Calibri" w:hAnsi="Calibri" w:cs="Calibri"/>
          <w:spacing w:val="1"/>
          <w:w w:val="103"/>
          <w:sz w:val="21"/>
          <w:szCs w:val="21"/>
        </w:rPr>
        <w:t>t</w:t>
      </w:r>
      <w:r>
        <w:rPr>
          <w:rFonts w:ascii="Calibri" w:eastAsia="Calibri" w:hAnsi="Calibri" w:cs="Calibri"/>
          <w:spacing w:val="2"/>
          <w:w w:val="102"/>
          <w:sz w:val="21"/>
          <w:szCs w:val="21"/>
        </w:rPr>
        <w:t>h</w:t>
      </w:r>
      <w:r>
        <w:rPr>
          <w:rFonts w:ascii="Calibri" w:eastAsia="Calibri" w:hAnsi="Calibri" w:cs="Calibri"/>
          <w:spacing w:val="1"/>
          <w:w w:val="102"/>
          <w:sz w:val="21"/>
          <w:szCs w:val="21"/>
        </w:rPr>
        <w:t xml:space="preserve">is </w:t>
      </w:r>
      <w:r>
        <w:rPr>
          <w:rFonts w:ascii="Calibri" w:eastAsia="Calibri" w:hAnsi="Calibri" w:cs="Calibri"/>
          <w:spacing w:val="2"/>
          <w:w w:val="103"/>
          <w:sz w:val="21"/>
          <w:szCs w:val="21"/>
        </w:rPr>
        <w:t>g</w:t>
      </w:r>
      <w:r>
        <w:rPr>
          <w:rFonts w:ascii="Calibri" w:eastAsia="Calibri" w:hAnsi="Calibri" w:cs="Calibri"/>
          <w:spacing w:val="1"/>
          <w:w w:val="103"/>
          <w:sz w:val="21"/>
          <w:szCs w:val="21"/>
        </w:rPr>
        <w:t>r</w:t>
      </w:r>
      <w:r>
        <w:rPr>
          <w:rFonts w:ascii="Calibri" w:eastAsia="Calibri" w:hAnsi="Calibri" w:cs="Calibri"/>
          <w:spacing w:val="2"/>
          <w:w w:val="102"/>
          <w:sz w:val="21"/>
          <w:szCs w:val="21"/>
        </w:rPr>
        <w:t>oup</w:t>
      </w:r>
      <w:r>
        <w:rPr>
          <w:rFonts w:ascii="Calibri" w:eastAsia="Calibri" w:hAnsi="Calibri" w:cs="Calibri"/>
          <w:spacing w:val="1"/>
          <w:w w:val="102"/>
          <w:sz w:val="21"/>
          <w:szCs w:val="21"/>
        </w:rPr>
        <w:t>:</w:t>
      </w:r>
      <w:r>
        <w:rPr>
          <w:rFonts w:ascii="Calibri" w:eastAsia="Calibri" w:hAnsi="Calibri" w:cs="Calibri"/>
          <w:w w:val="102"/>
          <w:sz w:val="21"/>
          <w:szCs w:val="21"/>
        </w:rPr>
        <w:t xml:space="preserve"> </w:t>
      </w:r>
    </w:p>
    <w:p w14:paraId="01398CA2" w14:textId="77777777" w:rsidR="000A4294" w:rsidRDefault="000A4294">
      <w:pPr>
        <w:spacing w:line="200" w:lineRule="exact"/>
      </w:pPr>
    </w:p>
    <w:p w14:paraId="17D4E192" w14:textId="77777777" w:rsidR="00682C22" w:rsidRDefault="00682C22" w:rsidP="00682C22">
      <w:r>
        <w:t xml:space="preserve">The Vanderbilt Aerospace Design Lab hosted an outreach event with local university Fisk. The goal of the event was to connect the students at Fisk who are also interested in rocketry and different aspects of technological advancement. We invited their rocket team to Vanderbilt for pizza and to show them our facilities. Although Fisk will not be competing in this year’s NASA student launch competition, they were excited to hear about what we had going on here. They are young team of about 15 members but they have much enthusiasm about the field. They were thrilled to see different projects we had going on besides the rocket such as our hotbox, which was used to cured our in-house carbon fiber wrapped blue tube, and our ground-based test facility. Fisk is a developing program of ten years. The school does not offer engineering so many of Fisk’s students had backgrounds in computer science and physics. They were excited to hear about the curriculum that Mechanical engineering offers where students get broad experience in coding, strength of structures, and many other subjects. We showed them our aerospace lab where we construct our rockets. We hope to be able to do more events in the future where we help one another build our programs while growing the presence of rocketry in Nashville. </w:t>
      </w:r>
    </w:p>
    <w:p w14:paraId="5CDE52CA" w14:textId="77777777" w:rsidR="000A4294" w:rsidRDefault="000A4294">
      <w:pPr>
        <w:spacing w:line="200" w:lineRule="exact"/>
      </w:pPr>
    </w:p>
    <w:p w14:paraId="581AEFED" w14:textId="77777777" w:rsidR="000A4294" w:rsidRDefault="000A4294">
      <w:pPr>
        <w:spacing w:before="12" w:line="220" w:lineRule="exact"/>
        <w:rPr>
          <w:sz w:val="22"/>
          <w:szCs w:val="22"/>
        </w:rPr>
      </w:pPr>
    </w:p>
    <w:p w14:paraId="1C7345D8" w14:textId="77777777" w:rsidR="000A4294" w:rsidRDefault="00D32D3F">
      <w:pPr>
        <w:ind w:left="105"/>
        <w:rPr>
          <w:rFonts w:ascii="Calibri" w:eastAsia="Calibri" w:hAnsi="Calibri" w:cs="Calibri"/>
          <w:sz w:val="21"/>
          <w:szCs w:val="21"/>
        </w:rPr>
      </w:pPr>
      <w:r>
        <w:rPr>
          <w:rFonts w:ascii="Calibri" w:eastAsia="Calibri" w:hAnsi="Calibri" w:cs="Calibri"/>
          <w:spacing w:val="3"/>
          <w:w w:val="102"/>
          <w:sz w:val="21"/>
          <w:szCs w:val="21"/>
        </w:rPr>
        <w:t>D</w:t>
      </w:r>
      <w:r>
        <w:rPr>
          <w:rFonts w:ascii="Calibri" w:eastAsia="Calibri" w:hAnsi="Calibri" w:cs="Calibri"/>
          <w:spacing w:val="1"/>
          <w:w w:val="102"/>
          <w:sz w:val="21"/>
          <w:szCs w:val="21"/>
        </w:rPr>
        <w:t>i</w:t>
      </w:r>
      <w:r>
        <w:rPr>
          <w:rFonts w:ascii="Calibri" w:eastAsia="Calibri" w:hAnsi="Calibri" w:cs="Calibri"/>
          <w:spacing w:val="2"/>
          <w:w w:val="102"/>
          <w:sz w:val="21"/>
          <w:szCs w:val="21"/>
        </w:rPr>
        <w:t>d</w:t>
      </w:r>
      <w:r>
        <w:rPr>
          <w:rFonts w:ascii="Calibri" w:eastAsia="Calibri" w:hAnsi="Calibri" w:cs="Calibri"/>
          <w:spacing w:val="1"/>
          <w:w w:val="102"/>
          <w:sz w:val="21"/>
          <w:szCs w:val="21"/>
        </w:rPr>
        <w:t xml:space="preserve"> </w:t>
      </w:r>
      <w:r>
        <w:rPr>
          <w:rFonts w:ascii="Calibri" w:eastAsia="Calibri" w:hAnsi="Calibri" w:cs="Calibri"/>
          <w:spacing w:val="2"/>
          <w:w w:val="103"/>
          <w:sz w:val="21"/>
          <w:szCs w:val="21"/>
        </w:rPr>
        <w:t>y</w:t>
      </w:r>
      <w:r>
        <w:rPr>
          <w:rFonts w:ascii="Calibri" w:eastAsia="Calibri" w:hAnsi="Calibri" w:cs="Calibri"/>
          <w:spacing w:val="2"/>
          <w:w w:val="102"/>
          <w:sz w:val="21"/>
          <w:szCs w:val="21"/>
        </w:rPr>
        <w:t>ou</w:t>
      </w:r>
      <w:r>
        <w:rPr>
          <w:rFonts w:ascii="Calibri" w:eastAsia="Calibri" w:hAnsi="Calibri" w:cs="Calibri"/>
          <w:spacing w:val="1"/>
          <w:w w:val="102"/>
          <w:sz w:val="21"/>
          <w:szCs w:val="21"/>
        </w:rPr>
        <w:t xml:space="preserve"> </w:t>
      </w:r>
      <w:r>
        <w:rPr>
          <w:rFonts w:ascii="Calibri" w:eastAsia="Calibri" w:hAnsi="Calibri" w:cs="Calibri"/>
          <w:spacing w:val="2"/>
          <w:w w:val="103"/>
          <w:sz w:val="21"/>
          <w:szCs w:val="21"/>
        </w:rPr>
        <w:t>c</w:t>
      </w:r>
      <w:r>
        <w:rPr>
          <w:rFonts w:ascii="Calibri" w:eastAsia="Calibri" w:hAnsi="Calibri" w:cs="Calibri"/>
          <w:spacing w:val="2"/>
          <w:w w:val="102"/>
          <w:sz w:val="21"/>
          <w:szCs w:val="21"/>
        </w:rPr>
        <w:t>ondu</w:t>
      </w:r>
      <w:r>
        <w:rPr>
          <w:rFonts w:ascii="Calibri" w:eastAsia="Calibri" w:hAnsi="Calibri" w:cs="Calibri"/>
          <w:spacing w:val="2"/>
          <w:w w:val="103"/>
          <w:sz w:val="21"/>
          <w:szCs w:val="21"/>
        </w:rPr>
        <w:t>c</w:t>
      </w:r>
      <w:r>
        <w:rPr>
          <w:rFonts w:ascii="Calibri" w:eastAsia="Calibri" w:hAnsi="Calibri" w:cs="Calibri"/>
          <w:spacing w:val="1"/>
          <w:w w:val="103"/>
          <w:sz w:val="21"/>
          <w:szCs w:val="21"/>
        </w:rPr>
        <w:t>t</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an</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e</w:t>
      </w:r>
      <w:r>
        <w:rPr>
          <w:rFonts w:ascii="Calibri" w:eastAsia="Calibri" w:hAnsi="Calibri" w:cs="Calibri"/>
          <w:spacing w:val="2"/>
          <w:w w:val="103"/>
          <w:sz w:val="21"/>
          <w:szCs w:val="21"/>
        </w:rPr>
        <w:t>v</w:t>
      </w:r>
      <w:r>
        <w:rPr>
          <w:rFonts w:ascii="Calibri" w:eastAsia="Calibri" w:hAnsi="Calibri" w:cs="Calibri"/>
          <w:spacing w:val="2"/>
          <w:w w:val="102"/>
          <w:sz w:val="21"/>
          <w:szCs w:val="21"/>
        </w:rPr>
        <w:t>a</w:t>
      </w:r>
      <w:r>
        <w:rPr>
          <w:rFonts w:ascii="Calibri" w:eastAsia="Calibri" w:hAnsi="Calibri" w:cs="Calibri"/>
          <w:spacing w:val="1"/>
          <w:w w:val="103"/>
          <w:sz w:val="21"/>
          <w:szCs w:val="21"/>
        </w:rPr>
        <w:t>l</w:t>
      </w:r>
      <w:r>
        <w:rPr>
          <w:rFonts w:ascii="Calibri" w:eastAsia="Calibri" w:hAnsi="Calibri" w:cs="Calibri"/>
          <w:spacing w:val="2"/>
          <w:w w:val="102"/>
          <w:sz w:val="21"/>
          <w:szCs w:val="21"/>
        </w:rPr>
        <w:t>ua</w:t>
      </w:r>
      <w:r>
        <w:rPr>
          <w:rFonts w:ascii="Calibri" w:eastAsia="Calibri" w:hAnsi="Calibri" w:cs="Calibri"/>
          <w:spacing w:val="1"/>
          <w:w w:val="103"/>
          <w:sz w:val="21"/>
          <w:szCs w:val="21"/>
        </w:rPr>
        <w:t>ti</w:t>
      </w:r>
      <w:r>
        <w:rPr>
          <w:rFonts w:ascii="Calibri" w:eastAsia="Calibri" w:hAnsi="Calibri" w:cs="Calibri"/>
          <w:spacing w:val="2"/>
          <w:w w:val="102"/>
          <w:sz w:val="21"/>
          <w:szCs w:val="21"/>
        </w:rPr>
        <w:t>on</w:t>
      </w:r>
      <w:r>
        <w:rPr>
          <w:rFonts w:ascii="Calibri" w:eastAsia="Calibri" w:hAnsi="Calibri" w:cs="Calibri"/>
          <w:spacing w:val="3"/>
          <w:w w:val="102"/>
          <w:sz w:val="21"/>
          <w:szCs w:val="21"/>
        </w:rPr>
        <w:t>?</w:t>
      </w:r>
      <w:r>
        <w:rPr>
          <w:rFonts w:ascii="Calibri" w:eastAsia="Calibri" w:hAnsi="Calibri" w:cs="Calibri"/>
          <w:spacing w:val="1"/>
          <w:w w:val="102"/>
          <w:sz w:val="21"/>
          <w:szCs w:val="21"/>
        </w:rPr>
        <w:t xml:space="preserve"> </w:t>
      </w:r>
      <w:r>
        <w:rPr>
          <w:rFonts w:ascii="Calibri" w:eastAsia="Calibri" w:hAnsi="Calibri" w:cs="Calibri"/>
          <w:spacing w:val="1"/>
          <w:w w:val="103"/>
          <w:sz w:val="21"/>
          <w:szCs w:val="21"/>
        </w:rPr>
        <w:t>If</w:t>
      </w:r>
      <w:r>
        <w:rPr>
          <w:rFonts w:ascii="Calibri" w:eastAsia="Calibri" w:hAnsi="Calibri" w:cs="Calibri"/>
          <w:spacing w:val="1"/>
          <w:w w:val="102"/>
          <w:sz w:val="21"/>
          <w:szCs w:val="21"/>
        </w:rPr>
        <w:t xml:space="preserve"> </w:t>
      </w:r>
      <w:r>
        <w:rPr>
          <w:rFonts w:ascii="Calibri" w:eastAsia="Calibri" w:hAnsi="Calibri" w:cs="Calibri"/>
          <w:spacing w:val="2"/>
          <w:w w:val="102"/>
          <w:sz w:val="21"/>
          <w:szCs w:val="21"/>
        </w:rPr>
        <w:t>so</w:t>
      </w:r>
      <w:r>
        <w:rPr>
          <w:rFonts w:ascii="Calibri" w:eastAsia="Calibri" w:hAnsi="Calibri" w:cs="Calibri"/>
          <w:spacing w:val="1"/>
          <w:w w:val="103"/>
          <w:sz w:val="21"/>
          <w:szCs w:val="21"/>
        </w:rPr>
        <w:t>,</w:t>
      </w:r>
      <w:r>
        <w:rPr>
          <w:rFonts w:ascii="Calibri" w:eastAsia="Calibri" w:hAnsi="Calibri" w:cs="Calibri"/>
          <w:spacing w:val="1"/>
          <w:w w:val="102"/>
          <w:sz w:val="21"/>
          <w:szCs w:val="21"/>
        </w:rPr>
        <w:t xml:space="preserve"> </w:t>
      </w:r>
      <w:r>
        <w:rPr>
          <w:rFonts w:ascii="Calibri" w:eastAsia="Calibri" w:hAnsi="Calibri" w:cs="Calibri"/>
          <w:spacing w:val="3"/>
          <w:w w:val="102"/>
          <w:sz w:val="21"/>
          <w:szCs w:val="21"/>
        </w:rPr>
        <w:t>w</w:t>
      </w:r>
      <w:r>
        <w:rPr>
          <w:rFonts w:ascii="Calibri" w:eastAsia="Calibri" w:hAnsi="Calibri" w:cs="Calibri"/>
          <w:spacing w:val="2"/>
          <w:w w:val="102"/>
          <w:sz w:val="21"/>
          <w:szCs w:val="21"/>
        </w:rPr>
        <w:t>ha</w:t>
      </w:r>
      <w:r>
        <w:rPr>
          <w:rFonts w:ascii="Calibri" w:eastAsia="Calibri" w:hAnsi="Calibri" w:cs="Calibri"/>
          <w:spacing w:val="1"/>
          <w:w w:val="103"/>
          <w:sz w:val="21"/>
          <w:szCs w:val="21"/>
        </w:rPr>
        <w:t>t</w:t>
      </w:r>
      <w:r>
        <w:rPr>
          <w:rFonts w:ascii="Calibri" w:eastAsia="Calibri" w:hAnsi="Calibri" w:cs="Calibri"/>
          <w:spacing w:val="1"/>
          <w:w w:val="102"/>
          <w:sz w:val="21"/>
          <w:szCs w:val="21"/>
        </w:rPr>
        <w:t xml:space="preserve"> </w:t>
      </w:r>
      <w:r>
        <w:rPr>
          <w:rFonts w:ascii="Calibri" w:eastAsia="Calibri" w:hAnsi="Calibri" w:cs="Calibri"/>
          <w:spacing w:val="3"/>
          <w:w w:val="102"/>
          <w:sz w:val="21"/>
          <w:szCs w:val="21"/>
        </w:rPr>
        <w:t>w</w:t>
      </w:r>
      <w:r>
        <w:rPr>
          <w:rFonts w:ascii="Calibri" w:eastAsia="Calibri" w:hAnsi="Calibri" w:cs="Calibri"/>
          <w:spacing w:val="2"/>
          <w:w w:val="102"/>
          <w:sz w:val="21"/>
          <w:szCs w:val="21"/>
        </w:rPr>
        <w:t>e</w:t>
      </w:r>
      <w:r>
        <w:rPr>
          <w:rFonts w:ascii="Calibri" w:eastAsia="Calibri" w:hAnsi="Calibri" w:cs="Calibri"/>
          <w:spacing w:val="2"/>
          <w:w w:val="103"/>
          <w:sz w:val="21"/>
          <w:szCs w:val="21"/>
        </w:rPr>
        <w:t>r</w:t>
      </w:r>
      <w:r>
        <w:rPr>
          <w:rFonts w:ascii="Calibri" w:eastAsia="Calibri" w:hAnsi="Calibri" w:cs="Calibri"/>
          <w:spacing w:val="2"/>
          <w:w w:val="102"/>
          <w:sz w:val="21"/>
          <w:szCs w:val="21"/>
        </w:rPr>
        <w:t>e</w:t>
      </w:r>
      <w:r>
        <w:rPr>
          <w:rFonts w:ascii="Calibri" w:eastAsia="Calibri" w:hAnsi="Calibri" w:cs="Calibri"/>
          <w:spacing w:val="1"/>
          <w:w w:val="103"/>
          <w:sz w:val="21"/>
          <w:szCs w:val="21"/>
        </w:rPr>
        <w:t xml:space="preserve"> t</w:t>
      </w:r>
      <w:r>
        <w:rPr>
          <w:rFonts w:ascii="Calibri" w:eastAsia="Calibri" w:hAnsi="Calibri" w:cs="Calibri"/>
          <w:spacing w:val="2"/>
          <w:w w:val="102"/>
          <w:sz w:val="21"/>
          <w:szCs w:val="21"/>
        </w:rPr>
        <w:t>he</w:t>
      </w:r>
      <w:r>
        <w:rPr>
          <w:rFonts w:ascii="Calibri" w:eastAsia="Calibri" w:hAnsi="Calibri" w:cs="Calibri"/>
          <w:spacing w:val="1"/>
          <w:w w:val="102"/>
          <w:sz w:val="21"/>
          <w:szCs w:val="21"/>
        </w:rPr>
        <w:t xml:space="preserve"> r</w:t>
      </w:r>
      <w:r>
        <w:rPr>
          <w:rFonts w:ascii="Calibri" w:eastAsia="Calibri" w:hAnsi="Calibri" w:cs="Calibri"/>
          <w:spacing w:val="2"/>
          <w:w w:val="102"/>
          <w:sz w:val="21"/>
          <w:szCs w:val="21"/>
        </w:rPr>
        <w:t>esu</w:t>
      </w:r>
      <w:r>
        <w:rPr>
          <w:rFonts w:ascii="Calibri" w:eastAsia="Calibri" w:hAnsi="Calibri" w:cs="Calibri"/>
          <w:spacing w:val="1"/>
          <w:w w:val="103"/>
          <w:sz w:val="21"/>
          <w:szCs w:val="21"/>
        </w:rPr>
        <w:t>lt</w:t>
      </w:r>
      <w:r>
        <w:rPr>
          <w:rFonts w:ascii="Calibri" w:eastAsia="Calibri" w:hAnsi="Calibri" w:cs="Calibri"/>
          <w:spacing w:val="2"/>
          <w:w w:val="102"/>
          <w:sz w:val="21"/>
          <w:szCs w:val="21"/>
        </w:rPr>
        <w:t>s</w:t>
      </w:r>
      <w:r>
        <w:rPr>
          <w:rFonts w:ascii="Calibri" w:eastAsia="Calibri" w:hAnsi="Calibri" w:cs="Calibri"/>
          <w:spacing w:val="1"/>
          <w:w w:val="102"/>
          <w:sz w:val="21"/>
          <w:szCs w:val="21"/>
        </w:rPr>
        <w:t>?</w:t>
      </w:r>
      <w:r>
        <w:rPr>
          <w:rFonts w:ascii="Calibri" w:eastAsia="Calibri" w:hAnsi="Calibri" w:cs="Calibri"/>
          <w:w w:val="102"/>
          <w:sz w:val="21"/>
          <w:szCs w:val="21"/>
        </w:rPr>
        <w:t xml:space="preserve"> </w:t>
      </w:r>
    </w:p>
    <w:p w14:paraId="0D4B34C8" w14:textId="77777777" w:rsidR="000A4294" w:rsidRDefault="000A4294">
      <w:pPr>
        <w:spacing w:before="8" w:line="160" w:lineRule="exact"/>
        <w:rPr>
          <w:sz w:val="16"/>
          <w:szCs w:val="16"/>
        </w:rPr>
      </w:pPr>
    </w:p>
    <w:p w14:paraId="193490CF" w14:textId="77777777" w:rsidR="000A4294" w:rsidRDefault="00682C22">
      <w:pPr>
        <w:spacing w:line="200" w:lineRule="exact"/>
      </w:pPr>
      <w:r>
        <w:t xml:space="preserve">This event did not require an evaluation. </w:t>
      </w:r>
    </w:p>
    <w:p w14:paraId="10A418DD" w14:textId="77777777" w:rsidR="000A4294" w:rsidRDefault="000A4294">
      <w:pPr>
        <w:spacing w:line="200" w:lineRule="exact"/>
      </w:pPr>
    </w:p>
    <w:p w14:paraId="025A8A97" w14:textId="77777777" w:rsidR="000A4294" w:rsidRDefault="000A4294">
      <w:pPr>
        <w:spacing w:line="200" w:lineRule="exact"/>
      </w:pPr>
    </w:p>
    <w:p w14:paraId="66836E16" w14:textId="77777777" w:rsidR="000A4294" w:rsidRDefault="000A4294">
      <w:pPr>
        <w:spacing w:line="200" w:lineRule="exact"/>
      </w:pPr>
    </w:p>
    <w:p w14:paraId="5B233AC7" w14:textId="77777777" w:rsidR="000A4294" w:rsidRDefault="000A4294">
      <w:pPr>
        <w:spacing w:line="200" w:lineRule="exact"/>
      </w:pPr>
    </w:p>
    <w:p w14:paraId="7192CDA4" w14:textId="77777777" w:rsidR="000A4294" w:rsidRDefault="000A4294">
      <w:pPr>
        <w:spacing w:line="200" w:lineRule="exact"/>
      </w:pPr>
    </w:p>
    <w:p w14:paraId="27E7F541" w14:textId="77777777" w:rsidR="000A4294" w:rsidRDefault="000A4294">
      <w:pPr>
        <w:spacing w:line="200" w:lineRule="exact"/>
      </w:pPr>
    </w:p>
    <w:p w14:paraId="08B88F04" w14:textId="77777777" w:rsidR="000A4294" w:rsidRDefault="000A4294">
      <w:pPr>
        <w:spacing w:line="200" w:lineRule="exact"/>
      </w:pPr>
    </w:p>
    <w:p w14:paraId="2B533C1C" w14:textId="77777777" w:rsidR="000A4294" w:rsidRDefault="000A4294">
      <w:pPr>
        <w:spacing w:line="200" w:lineRule="exact"/>
      </w:pPr>
    </w:p>
    <w:p w14:paraId="3335C5BB" w14:textId="77777777" w:rsidR="000A4294" w:rsidRDefault="000A4294">
      <w:pPr>
        <w:spacing w:line="200" w:lineRule="exact"/>
      </w:pPr>
    </w:p>
    <w:p w14:paraId="30EF5C52" w14:textId="77777777" w:rsidR="000A4294" w:rsidRDefault="000A4294">
      <w:pPr>
        <w:spacing w:line="200" w:lineRule="exact"/>
      </w:pPr>
    </w:p>
    <w:p w14:paraId="69B570E8" w14:textId="77777777" w:rsidR="000A4294" w:rsidRDefault="000A4294">
      <w:pPr>
        <w:spacing w:line="200" w:lineRule="exact"/>
      </w:pPr>
    </w:p>
    <w:p w14:paraId="70B95A2E" w14:textId="77777777" w:rsidR="000A4294" w:rsidRDefault="000A4294">
      <w:pPr>
        <w:spacing w:line="200" w:lineRule="exact"/>
      </w:pPr>
    </w:p>
    <w:p w14:paraId="11C5981E" w14:textId="77777777" w:rsidR="000A4294" w:rsidRDefault="000A4294">
      <w:pPr>
        <w:spacing w:line="200" w:lineRule="exact"/>
      </w:pPr>
    </w:p>
    <w:p w14:paraId="64695EAF" w14:textId="77777777" w:rsidR="000A4294" w:rsidRDefault="00D32D3F">
      <w:pPr>
        <w:ind w:left="105"/>
        <w:rPr>
          <w:rFonts w:ascii="Calibri" w:eastAsia="Calibri" w:hAnsi="Calibri" w:cs="Calibri"/>
          <w:spacing w:val="1"/>
          <w:w w:val="102"/>
          <w:sz w:val="21"/>
          <w:szCs w:val="21"/>
        </w:rPr>
      </w:pPr>
      <w:r>
        <w:rPr>
          <w:rFonts w:ascii="Calibri" w:eastAsia="Calibri" w:hAnsi="Calibri" w:cs="Calibri"/>
          <w:spacing w:val="3"/>
          <w:w w:val="102"/>
          <w:sz w:val="21"/>
          <w:szCs w:val="21"/>
        </w:rPr>
        <w:t>D</w:t>
      </w:r>
      <w:r>
        <w:rPr>
          <w:rFonts w:ascii="Calibri" w:eastAsia="Calibri" w:hAnsi="Calibri" w:cs="Calibri"/>
          <w:spacing w:val="2"/>
          <w:w w:val="102"/>
          <w:sz w:val="21"/>
          <w:szCs w:val="21"/>
        </w:rPr>
        <w:t>es</w:t>
      </w:r>
      <w:r>
        <w:rPr>
          <w:rFonts w:ascii="Calibri" w:eastAsia="Calibri" w:hAnsi="Calibri" w:cs="Calibri"/>
          <w:spacing w:val="2"/>
          <w:w w:val="103"/>
          <w:sz w:val="21"/>
          <w:szCs w:val="21"/>
        </w:rPr>
        <w:t>c</w:t>
      </w:r>
      <w:r>
        <w:rPr>
          <w:rFonts w:ascii="Calibri" w:eastAsia="Calibri" w:hAnsi="Calibri" w:cs="Calibri"/>
          <w:spacing w:val="1"/>
          <w:w w:val="103"/>
          <w:sz w:val="21"/>
          <w:szCs w:val="21"/>
        </w:rPr>
        <w:t>ri</w:t>
      </w:r>
      <w:r>
        <w:rPr>
          <w:rFonts w:ascii="Calibri" w:eastAsia="Calibri" w:hAnsi="Calibri" w:cs="Calibri"/>
          <w:spacing w:val="2"/>
          <w:w w:val="102"/>
          <w:sz w:val="21"/>
          <w:szCs w:val="21"/>
        </w:rPr>
        <w:t>be</w:t>
      </w:r>
      <w:r>
        <w:rPr>
          <w:rFonts w:ascii="Calibri" w:eastAsia="Calibri" w:hAnsi="Calibri" w:cs="Calibri"/>
          <w:spacing w:val="1"/>
          <w:w w:val="102"/>
          <w:sz w:val="21"/>
          <w:szCs w:val="21"/>
        </w:rPr>
        <w:t xml:space="preserve"> </w:t>
      </w:r>
      <w:r>
        <w:rPr>
          <w:rFonts w:ascii="Calibri" w:eastAsia="Calibri" w:hAnsi="Calibri" w:cs="Calibri"/>
          <w:spacing w:val="1"/>
          <w:w w:val="103"/>
          <w:sz w:val="21"/>
          <w:szCs w:val="21"/>
        </w:rPr>
        <w:t>t</w:t>
      </w:r>
      <w:r>
        <w:rPr>
          <w:rFonts w:ascii="Calibri" w:eastAsia="Calibri" w:hAnsi="Calibri" w:cs="Calibri"/>
          <w:spacing w:val="2"/>
          <w:w w:val="102"/>
          <w:sz w:val="21"/>
          <w:szCs w:val="21"/>
        </w:rPr>
        <w:t>he</w:t>
      </w:r>
      <w:r>
        <w:rPr>
          <w:rFonts w:ascii="Calibri" w:eastAsia="Calibri" w:hAnsi="Calibri" w:cs="Calibri"/>
          <w:spacing w:val="1"/>
          <w:w w:val="102"/>
          <w:sz w:val="21"/>
          <w:szCs w:val="21"/>
        </w:rPr>
        <w:t xml:space="preserve"> </w:t>
      </w:r>
      <w:r>
        <w:rPr>
          <w:rFonts w:ascii="Calibri" w:eastAsia="Calibri" w:hAnsi="Calibri" w:cs="Calibri"/>
          <w:spacing w:val="2"/>
          <w:w w:val="103"/>
          <w:sz w:val="21"/>
          <w:szCs w:val="21"/>
        </w:rPr>
        <w:t>c</w:t>
      </w:r>
      <w:r>
        <w:rPr>
          <w:rFonts w:ascii="Calibri" w:eastAsia="Calibri" w:hAnsi="Calibri" w:cs="Calibri"/>
          <w:spacing w:val="2"/>
          <w:w w:val="102"/>
          <w:sz w:val="21"/>
          <w:szCs w:val="21"/>
        </w:rPr>
        <w:t>o</w:t>
      </w:r>
      <w:r>
        <w:rPr>
          <w:rFonts w:ascii="Calibri" w:eastAsia="Calibri" w:hAnsi="Calibri" w:cs="Calibri"/>
          <w:spacing w:val="3"/>
          <w:w w:val="102"/>
          <w:sz w:val="21"/>
          <w:szCs w:val="21"/>
        </w:rPr>
        <w:t>m</w:t>
      </w:r>
      <w:r>
        <w:rPr>
          <w:rFonts w:ascii="Calibri" w:eastAsia="Calibri" w:hAnsi="Calibri" w:cs="Calibri"/>
          <w:spacing w:val="2"/>
          <w:w w:val="102"/>
          <w:sz w:val="21"/>
          <w:szCs w:val="21"/>
        </w:rPr>
        <w:t>p</w:t>
      </w:r>
      <w:r>
        <w:rPr>
          <w:rFonts w:ascii="Calibri" w:eastAsia="Calibri" w:hAnsi="Calibri" w:cs="Calibri"/>
          <w:spacing w:val="1"/>
          <w:w w:val="103"/>
          <w:sz w:val="21"/>
          <w:szCs w:val="21"/>
        </w:rPr>
        <w:t>r</w:t>
      </w:r>
      <w:r>
        <w:rPr>
          <w:rFonts w:ascii="Calibri" w:eastAsia="Calibri" w:hAnsi="Calibri" w:cs="Calibri"/>
          <w:spacing w:val="2"/>
          <w:w w:val="102"/>
          <w:sz w:val="21"/>
          <w:szCs w:val="21"/>
        </w:rPr>
        <w:t>ehens</w:t>
      </w:r>
      <w:r>
        <w:rPr>
          <w:rFonts w:ascii="Calibri" w:eastAsia="Calibri" w:hAnsi="Calibri" w:cs="Calibri"/>
          <w:spacing w:val="1"/>
          <w:w w:val="103"/>
          <w:sz w:val="21"/>
          <w:szCs w:val="21"/>
        </w:rPr>
        <w:t>i</w:t>
      </w:r>
      <w:r>
        <w:rPr>
          <w:rFonts w:ascii="Calibri" w:eastAsia="Calibri" w:hAnsi="Calibri" w:cs="Calibri"/>
          <w:spacing w:val="2"/>
          <w:w w:val="103"/>
          <w:sz w:val="21"/>
          <w:szCs w:val="21"/>
        </w:rPr>
        <w:t>v</w:t>
      </w:r>
      <w:r>
        <w:rPr>
          <w:rFonts w:ascii="Calibri" w:eastAsia="Calibri" w:hAnsi="Calibri" w:cs="Calibri"/>
          <w:spacing w:val="2"/>
          <w:w w:val="102"/>
          <w:sz w:val="21"/>
          <w:szCs w:val="21"/>
        </w:rPr>
        <w:t>e</w:t>
      </w:r>
      <w:r>
        <w:rPr>
          <w:rFonts w:ascii="Calibri" w:eastAsia="Calibri" w:hAnsi="Calibri" w:cs="Calibri"/>
          <w:spacing w:val="1"/>
          <w:w w:val="102"/>
          <w:sz w:val="21"/>
          <w:szCs w:val="21"/>
        </w:rPr>
        <w:t xml:space="preserve"> f</w:t>
      </w:r>
      <w:r>
        <w:rPr>
          <w:rFonts w:ascii="Calibri" w:eastAsia="Calibri" w:hAnsi="Calibri" w:cs="Calibri"/>
          <w:spacing w:val="2"/>
          <w:w w:val="102"/>
          <w:sz w:val="21"/>
          <w:szCs w:val="21"/>
        </w:rPr>
        <w:t>eedba</w:t>
      </w:r>
      <w:r>
        <w:rPr>
          <w:rFonts w:ascii="Calibri" w:eastAsia="Calibri" w:hAnsi="Calibri" w:cs="Calibri"/>
          <w:spacing w:val="2"/>
          <w:w w:val="103"/>
          <w:sz w:val="21"/>
          <w:szCs w:val="21"/>
        </w:rPr>
        <w:t>c</w:t>
      </w:r>
      <w:r>
        <w:rPr>
          <w:rFonts w:ascii="Calibri" w:eastAsia="Calibri" w:hAnsi="Calibri" w:cs="Calibri"/>
          <w:spacing w:val="2"/>
          <w:w w:val="102"/>
          <w:sz w:val="21"/>
          <w:szCs w:val="21"/>
        </w:rPr>
        <w:t>k</w:t>
      </w:r>
      <w:r>
        <w:rPr>
          <w:rFonts w:ascii="Calibri" w:eastAsia="Calibri" w:hAnsi="Calibri" w:cs="Calibri"/>
          <w:spacing w:val="1"/>
          <w:w w:val="102"/>
          <w:sz w:val="21"/>
          <w:szCs w:val="21"/>
        </w:rPr>
        <w:t xml:space="preserve"> </w:t>
      </w:r>
      <w:r>
        <w:rPr>
          <w:rFonts w:ascii="Calibri" w:eastAsia="Calibri" w:hAnsi="Calibri" w:cs="Calibri"/>
          <w:spacing w:val="1"/>
          <w:w w:val="103"/>
          <w:sz w:val="21"/>
          <w:szCs w:val="21"/>
        </w:rPr>
        <w:t>r</w:t>
      </w:r>
      <w:r>
        <w:rPr>
          <w:rFonts w:ascii="Calibri" w:eastAsia="Calibri" w:hAnsi="Calibri" w:cs="Calibri"/>
          <w:spacing w:val="2"/>
          <w:w w:val="102"/>
          <w:sz w:val="21"/>
          <w:szCs w:val="21"/>
        </w:rPr>
        <w:t>e</w:t>
      </w:r>
      <w:r>
        <w:rPr>
          <w:rFonts w:ascii="Calibri" w:eastAsia="Calibri" w:hAnsi="Calibri" w:cs="Calibri"/>
          <w:spacing w:val="2"/>
          <w:w w:val="103"/>
          <w:sz w:val="21"/>
          <w:szCs w:val="21"/>
        </w:rPr>
        <w:t>c</w:t>
      </w:r>
      <w:r>
        <w:rPr>
          <w:rFonts w:ascii="Calibri" w:eastAsia="Calibri" w:hAnsi="Calibri" w:cs="Calibri"/>
          <w:spacing w:val="2"/>
          <w:w w:val="102"/>
          <w:sz w:val="21"/>
          <w:szCs w:val="21"/>
        </w:rPr>
        <w:t>e</w:t>
      </w:r>
      <w:r>
        <w:rPr>
          <w:rFonts w:ascii="Calibri" w:eastAsia="Calibri" w:hAnsi="Calibri" w:cs="Calibri"/>
          <w:spacing w:val="1"/>
          <w:w w:val="103"/>
          <w:sz w:val="21"/>
          <w:szCs w:val="21"/>
        </w:rPr>
        <w:t>i</w:t>
      </w:r>
      <w:r>
        <w:rPr>
          <w:rFonts w:ascii="Calibri" w:eastAsia="Calibri" w:hAnsi="Calibri" w:cs="Calibri"/>
          <w:spacing w:val="2"/>
          <w:w w:val="103"/>
          <w:sz w:val="21"/>
          <w:szCs w:val="21"/>
        </w:rPr>
        <w:t>v</w:t>
      </w:r>
      <w:r>
        <w:rPr>
          <w:rFonts w:ascii="Calibri" w:eastAsia="Calibri" w:hAnsi="Calibri" w:cs="Calibri"/>
          <w:spacing w:val="2"/>
          <w:w w:val="102"/>
          <w:sz w:val="21"/>
          <w:szCs w:val="21"/>
        </w:rPr>
        <w:t>e</w:t>
      </w:r>
      <w:r>
        <w:rPr>
          <w:rFonts w:ascii="Calibri" w:eastAsia="Calibri" w:hAnsi="Calibri" w:cs="Calibri"/>
          <w:spacing w:val="4"/>
          <w:w w:val="102"/>
          <w:sz w:val="21"/>
          <w:szCs w:val="21"/>
        </w:rPr>
        <w:t>d</w:t>
      </w:r>
      <w:r>
        <w:rPr>
          <w:rFonts w:ascii="Calibri" w:eastAsia="Calibri" w:hAnsi="Calibri" w:cs="Calibri"/>
          <w:spacing w:val="1"/>
          <w:w w:val="102"/>
          <w:sz w:val="21"/>
          <w:szCs w:val="21"/>
        </w:rPr>
        <w:t xml:space="preserve">. </w:t>
      </w:r>
    </w:p>
    <w:p w14:paraId="39624AB9" w14:textId="77777777" w:rsidR="00682C22" w:rsidRDefault="00682C22">
      <w:pPr>
        <w:ind w:left="105"/>
        <w:rPr>
          <w:rFonts w:ascii="Calibri" w:eastAsia="Calibri" w:hAnsi="Calibri" w:cs="Calibri"/>
          <w:spacing w:val="1"/>
          <w:w w:val="102"/>
          <w:sz w:val="21"/>
          <w:szCs w:val="21"/>
        </w:rPr>
      </w:pPr>
    </w:p>
    <w:p w14:paraId="0AD96B4F" w14:textId="77777777" w:rsidR="00682C22" w:rsidRDefault="00682C22">
      <w:pPr>
        <w:ind w:left="105"/>
        <w:rPr>
          <w:rFonts w:ascii="Calibri" w:eastAsia="Calibri" w:hAnsi="Calibri" w:cs="Calibri"/>
          <w:sz w:val="21"/>
          <w:szCs w:val="21"/>
        </w:rPr>
      </w:pPr>
      <w:r>
        <w:rPr>
          <w:rFonts w:ascii="Calibri" w:eastAsia="Calibri" w:hAnsi="Calibri" w:cs="Calibri"/>
          <w:spacing w:val="1"/>
          <w:w w:val="102"/>
          <w:sz w:val="21"/>
          <w:szCs w:val="21"/>
        </w:rPr>
        <w:t xml:space="preserve">We received feedback that Fisk enjoyed their opportunity to see other facilities because the students felt limited in by their resources at their own university. They were happy to actively learn about the procedures and experiments we were conducting in our lab. Many students reached and said they would like to find more time to make friends with our team and gain further understanding in the different subjects of rocketry. </w:t>
      </w:r>
      <w:bookmarkStart w:id="0" w:name="_GoBack"/>
      <w:bookmarkEnd w:id="0"/>
    </w:p>
    <w:sectPr w:rsidR="00682C22">
      <w:pgSz w:w="12240" w:h="15840"/>
      <w:pgMar w:top="960" w:right="1720" w:bottom="280" w:left="920" w:header="0" w:footer="50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1F316A9" w14:textId="77777777" w:rsidR="00D32D3F" w:rsidRDefault="00D32D3F">
      <w:r>
        <w:separator/>
      </w:r>
    </w:p>
  </w:endnote>
  <w:endnote w:type="continuationSeparator" w:id="0">
    <w:p w14:paraId="286C749F" w14:textId="77777777" w:rsidR="00D32D3F" w:rsidRDefault="00D32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4F7E19" w14:textId="77777777" w:rsidR="000A4294" w:rsidRDefault="00D32D3F">
    <w:pPr>
      <w:spacing w:line="200" w:lineRule="exact"/>
    </w:pPr>
    <w:r>
      <w:pict w14:anchorId="160B70AF">
        <v:shapetype id="_x0000_t202" coordsize="21600,21600" o:spt="202" path="m0,0l0,21600,21600,21600,21600,0xe">
          <v:stroke joinstyle="miter"/>
          <v:path gradientshapeok="t" o:connecttype="rect"/>
        </v:shapetype>
        <v:shape id="_x0000_s2049" type="#_x0000_t202" style="position:absolute;margin-left:299.55pt;margin-top:755.6pt;width:12.85pt;height:10pt;z-index:-251658752;mso-position-horizontal-relative:page;mso-position-vertical-relative:page" filled="f" stroked="f">
          <v:textbox inset="0,0,0,0">
            <w:txbxContent>
              <w:p w14:paraId="4FEEB09B" w14:textId="77777777" w:rsidR="000A4294" w:rsidRDefault="00D32D3F">
                <w:pPr>
                  <w:spacing w:line="180" w:lineRule="exact"/>
                  <w:ind w:left="40"/>
                  <w:rPr>
                    <w:rFonts w:ascii="Arial" w:eastAsia="Arial" w:hAnsi="Arial" w:cs="Arial"/>
                    <w:sz w:val="16"/>
                    <w:szCs w:val="16"/>
                  </w:rPr>
                </w:pPr>
                <w:r>
                  <w:fldChar w:fldCharType="begin"/>
                </w:r>
                <w:r>
                  <w:rPr>
                    <w:rFonts w:ascii="Arial" w:eastAsia="Arial" w:hAnsi="Arial" w:cs="Arial"/>
                    <w:sz w:val="16"/>
                    <w:szCs w:val="16"/>
                  </w:rPr>
                  <w:instrText xml:space="preserve"> PAGE </w:instrText>
                </w:r>
                <w:r>
                  <w:fldChar w:fldCharType="separate"/>
                </w:r>
                <w:r w:rsidR="00682C22">
                  <w:rPr>
                    <w:rFonts w:ascii="Arial" w:eastAsia="Arial" w:hAnsi="Arial" w:cs="Arial"/>
                    <w:noProof/>
                    <w:sz w:val="16"/>
                    <w:szCs w:val="16"/>
                  </w:rPr>
                  <w:t>30</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4FF83C6" w14:textId="77777777" w:rsidR="00D32D3F" w:rsidRDefault="00D32D3F">
      <w:r>
        <w:separator/>
      </w:r>
    </w:p>
  </w:footnote>
  <w:footnote w:type="continuationSeparator" w:id="0">
    <w:p w14:paraId="086D0F59" w14:textId="77777777" w:rsidR="00D32D3F" w:rsidRDefault="00D32D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C8914EA"/>
    <w:multiLevelType w:val="multilevel"/>
    <w:tmpl w:val="3836EAE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294"/>
    <w:rsid w:val="000A4294"/>
    <w:rsid w:val="00682C22"/>
    <w:rsid w:val="00705D92"/>
    <w:rsid w:val="00BC23D7"/>
    <w:rsid w:val="00D3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6E54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611</Words>
  <Characters>3488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Moore, Paul</cp:lastModifiedBy>
  <cp:revision>2</cp:revision>
  <dcterms:created xsi:type="dcterms:W3CDTF">2017-01-26T14:31:00Z</dcterms:created>
  <dcterms:modified xsi:type="dcterms:W3CDTF">2017-01-26T14:40:00Z</dcterms:modified>
</cp:coreProperties>
</file>